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D3359F6" w14:textId="77777777" w:rsidR="006F24CA" w:rsidRPr="0076204E" w:rsidRDefault="00E2341F">
      <w:pPr>
        <w:autoSpaceDE w:val="0"/>
        <w:spacing w:line="360" w:lineRule="auto"/>
        <w:jc w:val="center"/>
      </w:pPr>
      <w:r>
        <w:t>CENTRO UNIVERSITARIO UNIRUY - WYDEN</w:t>
      </w:r>
    </w:p>
    <w:p w14:paraId="160F0B9C" w14:textId="77777777" w:rsidR="00195F03" w:rsidRDefault="00E2341F" w:rsidP="00195F03">
      <w:pPr>
        <w:autoSpaceDE w:val="0"/>
        <w:spacing w:line="360" w:lineRule="auto"/>
        <w:jc w:val="center"/>
        <w:rPr>
          <w:kern w:val="2"/>
        </w:rPr>
      </w:pPr>
      <w:r>
        <w:t>CIÊNCIA DA COMPUTAÇÃO</w:t>
      </w:r>
    </w:p>
    <w:p w14:paraId="5A3D1FF6" w14:textId="77777777" w:rsidR="006F24CA" w:rsidRPr="0076204E" w:rsidRDefault="006F24CA">
      <w:pPr>
        <w:autoSpaceDE w:val="0"/>
        <w:spacing w:line="360" w:lineRule="auto"/>
        <w:jc w:val="center"/>
      </w:pPr>
    </w:p>
    <w:p w14:paraId="75FFF45C" w14:textId="77777777" w:rsidR="006F24CA" w:rsidRPr="0076204E" w:rsidRDefault="006F24CA">
      <w:pPr>
        <w:spacing w:line="360" w:lineRule="auto"/>
        <w:jc w:val="center"/>
      </w:pPr>
    </w:p>
    <w:p w14:paraId="774E5F03" w14:textId="77777777" w:rsidR="006F24CA" w:rsidRPr="0076204E" w:rsidRDefault="006F24CA">
      <w:pPr>
        <w:spacing w:line="360" w:lineRule="auto"/>
        <w:jc w:val="center"/>
      </w:pPr>
    </w:p>
    <w:p w14:paraId="149FDE05" w14:textId="77777777" w:rsidR="006F24CA" w:rsidRPr="0076204E" w:rsidRDefault="006F24CA">
      <w:pPr>
        <w:spacing w:line="360" w:lineRule="auto"/>
        <w:jc w:val="center"/>
      </w:pPr>
    </w:p>
    <w:p w14:paraId="481C280E" w14:textId="76C6DA3F" w:rsidR="006F24CA" w:rsidRPr="0076204E" w:rsidRDefault="00E2341F" w:rsidP="001F6A57">
      <w:pPr>
        <w:spacing w:line="360" w:lineRule="auto"/>
        <w:jc w:val="center"/>
        <w:rPr>
          <w:b/>
        </w:rPr>
      </w:pPr>
      <w:r>
        <w:rPr>
          <w:b/>
        </w:rPr>
        <w:t>MIZAEL LEITE FERREIRA</w:t>
      </w:r>
    </w:p>
    <w:p w14:paraId="7B398B42" w14:textId="77777777" w:rsidR="006F24CA" w:rsidRPr="0076204E" w:rsidRDefault="006F24CA">
      <w:pPr>
        <w:spacing w:line="360" w:lineRule="auto"/>
        <w:jc w:val="center"/>
        <w:rPr>
          <w:b/>
        </w:rPr>
      </w:pPr>
    </w:p>
    <w:p w14:paraId="69A04B93" w14:textId="77777777" w:rsidR="006F24CA" w:rsidRPr="0076204E" w:rsidRDefault="006F24CA">
      <w:pPr>
        <w:spacing w:line="360" w:lineRule="auto"/>
        <w:jc w:val="center"/>
        <w:rPr>
          <w:b/>
        </w:rPr>
      </w:pPr>
    </w:p>
    <w:p w14:paraId="4580361F" w14:textId="77777777" w:rsidR="006F24CA" w:rsidRPr="0076204E" w:rsidRDefault="006F24CA">
      <w:pPr>
        <w:spacing w:line="360" w:lineRule="auto"/>
        <w:jc w:val="center"/>
      </w:pPr>
    </w:p>
    <w:p w14:paraId="62A9166E" w14:textId="77777777" w:rsidR="006F24CA" w:rsidRPr="0076204E" w:rsidRDefault="006F24CA">
      <w:pPr>
        <w:spacing w:line="360" w:lineRule="auto"/>
        <w:jc w:val="center"/>
      </w:pPr>
    </w:p>
    <w:p w14:paraId="0BCE6BA1" w14:textId="343FAE6C" w:rsidR="00E2341F" w:rsidRDefault="00E2341F">
      <w:pPr>
        <w:spacing w:line="360" w:lineRule="auto"/>
        <w:jc w:val="center"/>
        <w:rPr>
          <w:b/>
        </w:rPr>
      </w:pPr>
      <w:r>
        <w:rPr>
          <w:b/>
        </w:rPr>
        <w:t>PROJETO DA DISCIPLINA</w:t>
      </w:r>
      <w:r w:rsidR="00751DE8">
        <w:rPr>
          <w:b/>
        </w:rPr>
        <w:t xml:space="preserve"> </w:t>
      </w:r>
      <w:r w:rsidR="001F6A57" w:rsidRPr="001F6A57">
        <w:rPr>
          <w:b/>
        </w:rPr>
        <w:t>PROGRAMAÇÃO DE MICROCONTROLADORES</w:t>
      </w:r>
      <w:r w:rsidR="006F24CA" w:rsidRPr="0076204E">
        <w:rPr>
          <w:b/>
        </w:rPr>
        <w:t>:</w:t>
      </w:r>
    </w:p>
    <w:p w14:paraId="0903C806" w14:textId="059ADA39" w:rsidR="006F24CA" w:rsidRPr="0076204E" w:rsidRDefault="006F24CA">
      <w:pPr>
        <w:spacing w:line="360" w:lineRule="auto"/>
        <w:jc w:val="center"/>
        <w:rPr>
          <w:b/>
        </w:rPr>
      </w:pPr>
      <w:r w:rsidRPr="0076204E">
        <w:rPr>
          <w:b/>
        </w:rPr>
        <w:t xml:space="preserve"> </w:t>
      </w:r>
      <w:r w:rsidR="001F6A57" w:rsidRPr="001F6A57">
        <w:rPr>
          <w:b/>
        </w:rPr>
        <w:t>PROJETO DE EXTENSÃO - MICROCONTROLADORES</w:t>
      </w:r>
    </w:p>
    <w:p w14:paraId="711D3B0F" w14:textId="77777777" w:rsidR="006F24CA" w:rsidRPr="0076204E" w:rsidRDefault="006F24CA">
      <w:pPr>
        <w:spacing w:line="360" w:lineRule="auto"/>
        <w:jc w:val="center"/>
        <w:rPr>
          <w:b/>
        </w:rPr>
      </w:pPr>
    </w:p>
    <w:p w14:paraId="096FA716" w14:textId="77777777" w:rsidR="006F24CA" w:rsidRPr="0076204E" w:rsidRDefault="006F24CA">
      <w:pPr>
        <w:spacing w:line="360" w:lineRule="auto"/>
        <w:jc w:val="center"/>
        <w:rPr>
          <w:b/>
        </w:rPr>
      </w:pPr>
    </w:p>
    <w:p w14:paraId="1B69BB8E" w14:textId="77777777" w:rsidR="006F24CA" w:rsidRPr="0076204E" w:rsidRDefault="006F24CA">
      <w:pPr>
        <w:spacing w:line="360" w:lineRule="auto"/>
        <w:jc w:val="center"/>
      </w:pPr>
    </w:p>
    <w:p w14:paraId="424CF1C8" w14:textId="77777777" w:rsidR="006F24CA" w:rsidRPr="0076204E" w:rsidRDefault="006F24CA">
      <w:pPr>
        <w:spacing w:line="360" w:lineRule="auto"/>
        <w:jc w:val="center"/>
      </w:pPr>
    </w:p>
    <w:p w14:paraId="1CE44C2B" w14:textId="77777777" w:rsidR="006F24CA" w:rsidRPr="0076204E" w:rsidRDefault="006F24CA">
      <w:pPr>
        <w:spacing w:line="360" w:lineRule="auto"/>
        <w:jc w:val="center"/>
      </w:pPr>
    </w:p>
    <w:p w14:paraId="7D4ABE2C" w14:textId="77777777" w:rsidR="006F24CA" w:rsidRPr="0076204E" w:rsidRDefault="006F24CA">
      <w:pPr>
        <w:spacing w:line="360" w:lineRule="auto"/>
        <w:jc w:val="center"/>
      </w:pPr>
    </w:p>
    <w:p w14:paraId="376E92CC" w14:textId="77777777" w:rsidR="006F24CA" w:rsidRPr="0076204E" w:rsidRDefault="006F24CA">
      <w:pPr>
        <w:spacing w:line="360" w:lineRule="auto"/>
        <w:jc w:val="center"/>
      </w:pPr>
    </w:p>
    <w:p w14:paraId="28027CD8" w14:textId="77777777" w:rsidR="006F24CA" w:rsidRDefault="006F24CA">
      <w:pPr>
        <w:spacing w:line="360" w:lineRule="auto"/>
        <w:jc w:val="center"/>
      </w:pPr>
    </w:p>
    <w:p w14:paraId="027C310E" w14:textId="77777777" w:rsidR="006F24CA" w:rsidRDefault="006F24CA">
      <w:pPr>
        <w:spacing w:line="360" w:lineRule="auto"/>
        <w:jc w:val="center"/>
      </w:pPr>
    </w:p>
    <w:p w14:paraId="71729D9B" w14:textId="77777777" w:rsidR="006F24CA" w:rsidRDefault="006F24CA">
      <w:pPr>
        <w:spacing w:line="360" w:lineRule="auto"/>
        <w:jc w:val="center"/>
      </w:pPr>
    </w:p>
    <w:p w14:paraId="55153401" w14:textId="77777777" w:rsidR="006F24CA" w:rsidRDefault="006F24CA">
      <w:pPr>
        <w:spacing w:line="360" w:lineRule="auto"/>
        <w:jc w:val="center"/>
      </w:pPr>
    </w:p>
    <w:p w14:paraId="2978DC1D" w14:textId="77777777" w:rsidR="006F24CA" w:rsidRDefault="006F24CA">
      <w:pPr>
        <w:spacing w:line="360" w:lineRule="auto"/>
        <w:jc w:val="center"/>
      </w:pPr>
    </w:p>
    <w:p w14:paraId="1CA0FE88" w14:textId="77777777" w:rsidR="006F24CA" w:rsidRPr="004A2341" w:rsidRDefault="006F24CA">
      <w:pPr>
        <w:spacing w:line="360" w:lineRule="auto"/>
        <w:jc w:val="center"/>
      </w:pPr>
    </w:p>
    <w:p w14:paraId="67517182" w14:textId="77777777" w:rsidR="006F24CA" w:rsidRPr="004A2341" w:rsidRDefault="006F24CA">
      <w:pPr>
        <w:spacing w:line="360" w:lineRule="auto"/>
        <w:jc w:val="center"/>
      </w:pPr>
    </w:p>
    <w:p w14:paraId="3A7C7AB8" w14:textId="77777777" w:rsidR="006F24CA" w:rsidRDefault="006F24CA">
      <w:pPr>
        <w:spacing w:line="360" w:lineRule="auto"/>
        <w:jc w:val="center"/>
      </w:pPr>
    </w:p>
    <w:p w14:paraId="547CAD4C" w14:textId="77777777" w:rsidR="004A2341" w:rsidRDefault="004A2341">
      <w:pPr>
        <w:spacing w:line="360" w:lineRule="auto"/>
        <w:jc w:val="center"/>
        <w:rPr>
          <w:sz w:val="38"/>
          <w:szCs w:val="38"/>
        </w:rPr>
      </w:pPr>
    </w:p>
    <w:p w14:paraId="0F72F48C" w14:textId="77777777" w:rsidR="001F6A57" w:rsidRPr="00247D92" w:rsidRDefault="001F6A57">
      <w:pPr>
        <w:spacing w:line="360" w:lineRule="auto"/>
        <w:jc w:val="center"/>
        <w:rPr>
          <w:sz w:val="38"/>
          <w:szCs w:val="38"/>
        </w:rPr>
      </w:pPr>
    </w:p>
    <w:p w14:paraId="4E112F40" w14:textId="77777777" w:rsidR="006F24CA" w:rsidRDefault="00E2341F">
      <w:pPr>
        <w:spacing w:line="360" w:lineRule="auto"/>
        <w:jc w:val="center"/>
      </w:pPr>
      <w:r>
        <w:t>SALVADOR</w:t>
      </w:r>
    </w:p>
    <w:p w14:paraId="044E80A5" w14:textId="77777777" w:rsidR="006F24CA" w:rsidRDefault="006F24CA">
      <w:pPr>
        <w:spacing w:line="360" w:lineRule="auto"/>
        <w:jc w:val="center"/>
      </w:pPr>
      <w:r>
        <w:t>20</w:t>
      </w:r>
      <w:r w:rsidR="00DA15AE">
        <w:t>2</w:t>
      </w:r>
      <w:r w:rsidR="00E2341F">
        <w:t>5</w:t>
      </w:r>
    </w:p>
    <w:p w14:paraId="7A984323" w14:textId="77777777" w:rsidR="001F6A57" w:rsidRDefault="001F6A57">
      <w:pPr>
        <w:spacing w:line="360" w:lineRule="auto"/>
        <w:jc w:val="center"/>
        <w:rPr>
          <w:b/>
        </w:rPr>
      </w:pPr>
    </w:p>
    <w:p w14:paraId="52A9FDFA" w14:textId="77777777" w:rsidR="00E2341F" w:rsidRDefault="00E2341F" w:rsidP="00E2341F">
      <w:pPr>
        <w:spacing w:line="360" w:lineRule="auto"/>
        <w:jc w:val="center"/>
        <w:rPr>
          <w:b/>
        </w:rPr>
      </w:pPr>
      <w:r>
        <w:rPr>
          <w:b/>
        </w:rPr>
        <w:t>MIZAEL LEITE FERREIRA</w:t>
      </w:r>
    </w:p>
    <w:p w14:paraId="1E265EB9" w14:textId="77777777" w:rsidR="006F24CA" w:rsidRDefault="006F24CA">
      <w:pPr>
        <w:spacing w:line="360" w:lineRule="auto"/>
        <w:jc w:val="center"/>
        <w:rPr>
          <w:b/>
        </w:rPr>
      </w:pPr>
    </w:p>
    <w:p w14:paraId="4B6A6853" w14:textId="77777777" w:rsidR="001F6A57" w:rsidRDefault="001F6A57">
      <w:pPr>
        <w:spacing w:line="360" w:lineRule="auto"/>
        <w:jc w:val="center"/>
        <w:rPr>
          <w:b/>
        </w:rPr>
      </w:pPr>
    </w:p>
    <w:p w14:paraId="410CB380" w14:textId="77777777" w:rsidR="006F24CA" w:rsidRDefault="006F24CA">
      <w:pPr>
        <w:spacing w:line="360" w:lineRule="auto"/>
        <w:jc w:val="center"/>
        <w:rPr>
          <w:b/>
        </w:rPr>
      </w:pPr>
    </w:p>
    <w:p w14:paraId="1F4F1C9B" w14:textId="77777777" w:rsidR="006F24CA" w:rsidRDefault="006F24CA">
      <w:pPr>
        <w:spacing w:line="360" w:lineRule="auto"/>
        <w:jc w:val="center"/>
      </w:pPr>
    </w:p>
    <w:p w14:paraId="39091763" w14:textId="77777777" w:rsidR="006F24CA" w:rsidRDefault="006F24CA">
      <w:pPr>
        <w:spacing w:line="360" w:lineRule="auto"/>
        <w:jc w:val="center"/>
      </w:pPr>
    </w:p>
    <w:p w14:paraId="2CD309D5" w14:textId="77777777" w:rsidR="006F24CA" w:rsidRDefault="006F24CA">
      <w:pPr>
        <w:spacing w:line="360" w:lineRule="auto"/>
        <w:jc w:val="center"/>
      </w:pPr>
    </w:p>
    <w:p w14:paraId="372CF431" w14:textId="77777777" w:rsidR="006F24CA" w:rsidRDefault="006F24CA">
      <w:pPr>
        <w:spacing w:line="360" w:lineRule="auto"/>
        <w:jc w:val="center"/>
      </w:pPr>
    </w:p>
    <w:p w14:paraId="52A0BE09" w14:textId="77777777" w:rsidR="006F24CA" w:rsidRDefault="006F24CA">
      <w:pPr>
        <w:spacing w:line="360" w:lineRule="auto"/>
        <w:jc w:val="center"/>
      </w:pPr>
    </w:p>
    <w:p w14:paraId="7BA74EFC" w14:textId="77777777" w:rsidR="006F24CA" w:rsidRDefault="006F24CA">
      <w:pPr>
        <w:spacing w:line="360" w:lineRule="auto"/>
        <w:jc w:val="center"/>
      </w:pPr>
    </w:p>
    <w:p w14:paraId="5C8E1314" w14:textId="77777777" w:rsidR="006F24CA" w:rsidRDefault="006F24CA">
      <w:pPr>
        <w:spacing w:line="360" w:lineRule="auto"/>
        <w:jc w:val="center"/>
      </w:pPr>
    </w:p>
    <w:p w14:paraId="517ED815" w14:textId="77777777" w:rsidR="00751DE8" w:rsidRDefault="00751DE8" w:rsidP="00751DE8">
      <w:pPr>
        <w:spacing w:line="360" w:lineRule="auto"/>
        <w:jc w:val="center"/>
        <w:rPr>
          <w:b/>
        </w:rPr>
      </w:pPr>
    </w:p>
    <w:p w14:paraId="4D989C9A" w14:textId="77777777" w:rsidR="001F6A57" w:rsidRDefault="001F6A57" w:rsidP="001F6A57">
      <w:pPr>
        <w:spacing w:line="360" w:lineRule="auto"/>
        <w:jc w:val="center"/>
        <w:rPr>
          <w:b/>
        </w:rPr>
      </w:pPr>
      <w:r>
        <w:rPr>
          <w:b/>
        </w:rPr>
        <w:t xml:space="preserve">PROJETO DA DISCIPLINA </w:t>
      </w:r>
      <w:r w:rsidRPr="001F6A57">
        <w:rPr>
          <w:b/>
        </w:rPr>
        <w:t>PROGRAMAÇÃO DE MICROCONTROLADORES</w:t>
      </w:r>
      <w:r w:rsidRPr="0076204E">
        <w:rPr>
          <w:b/>
        </w:rPr>
        <w:t>:</w:t>
      </w:r>
    </w:p>
    <w:p w14:paraId="72BCA207" w14:textId="77777777" w:rsidR="001F6A57" w:rsidRPr="0076204E" w:rsidRDefault="001F6A57" w:rsidP="001F6A57">
      <w:pPr>
        <w:spacing w:line="360" w:lineRule="auto"/>
        <w:jc w:val="center"/>
        <w:rPr>
          <w:b/>
        </w:rPr>
      </w:pPr>
      <w:r w:rsidRPr="0076204E">
        <w:rPr>
          <w:b/>
        </w:rPr>
        <w:t xml:space="preserve"> </w:t>
      </w:r>
      <w:r w:rsidRPr="001F6A57">
        <w:rPr>
          <w:b/>
        </w:rPr>
        <w:t>PROJETO DE EXTENSÃO - MICROCONTROLADORES</w:t>
      </w:r>
    </w:p>
    <w:p w14:paraId="2D615504" w14:textId="77777777" w:rsidR="006F24CA" w:rsidRDefault="006F24CA">
      <w:pPr>
        <w:spacing w:line="360" w:lineRule="auto"/>
        <w:jc w:val="center"/>
        <w:rPr>
          <w:b/>
        </w:rPr>
      </w:pPr>
    </w:p>
    <w:p w14:paraId="0A0737D3" w14:textId="77777777" w:rsidR="006F24CA" w:rsidRDefault="006F24CA">
      <w:pPr>
        <w:spacing w:line="360" w:lineRule="auto"/>
        <w:jc w:val="center"/>
        <w:rPr>
          <w:b/>
        </w:rPr>
      </w:pPr>
    </w:p>
    <w:p w14:paraId="51F54410" w14:textId="302B4374" w:rsidR="006F24CA" w:rsidRDefault="00195F03">
      <w:pPr>
        <w:ind w:left="4536"/>
        <w:jc w:val="both"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Trabalho apresentado à disciplina </w:t>
      </w:r>
      <w:r w:rsidR="00751DE8">
        <w:rPr>
          <w:rFonts w:eastAsia="Calibri"/>
          <w:sz w:val="20"/>
          <w:szCs w:val="20"/>
        </w:rPr>
        <w:t xml:space="preserve">de </w:t>
      </w:r>
      <w:r w:rsidR="001F6A57" w:rsidRPr="001F6A57">
        <w:rPr>
          <w:rFonts w:eastAsia="Calibri"/>
          <w:sz w:val="20"/>
          <w:szCs w:val="20"/>
        </w:rPr>
        <w:t>Programação de Microcontroladores</w:t>
      </w:r>
      <w:r w:rsidR="00751DE8"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 xml:space="preserve">do Curso </w:t>
      </w:r>
      <w:r w:rsidR="00751DE8">
        <w:rPr>
          <w:rFonts w:eastAsia="Calibri"/>
          <w:sz w:val="20"/>
          <w:szCs w:val="20"/>
        </w:rPr>
        <w:t xml:space="preserve">de Bacharel em Ciência da Computação </w:t>
      </w:r>
      <w:r>
        <w:rPr>
          <w:rFonts w:eastAsia="Calibri"/>
          <w:sz w:val="20"/>
          <w:szCs w:val="20"/>
        </w:rPr>
        <w:t xml:space="preserve">do </w:t>
      </w:r>
      <w:r w:rsidR="00751DE8">
        <w:rPr>
          <w:rFonts w:eastAsia="Calibri"/>
          <w:sz w:val="20"/>
          <w:szCs w:val="20"/>
        </w:rPr>
        <w:t>Centro Universitário UniRuy – Wyden</w:t>
      </w:r>
      <w:r>
        <w:rPr>
          <w:rFonts w:eastAsia="Calibri"/>
          <w:sz w:val="20"/>
        </w:rPr>
        <w:t xml:space="preserve">, </w:t>
      </w:r>
      <w:r>
        <w:rPr>
          <w:rFonts w:eastAsia="Calibri"/>
          <w:sz w:val="20"/>
          <w:szCs w:val="20"/>
        </w:rPr>
        <w:t xml:space="preserve">como requisito </w:t>
      </w:r>
      <w:r w:rsidR="001F6A57">
        <w:rPr>
          <w:rFonts w:eastAsia="Calibri"/>
          <w:sz w:val="20"/>
          <w:szCs w:val="20"/>
        </w:rPr>
        <w:t>final</w:t>
      </w:r>
      <w:r>
        <w:rPr>
          <w:rFonts w:eastAsia="Calibri"/>
          <w:sz w:val="20"/>
          <w:szCs w:val="20"/>
        </w:rPr>
        <w:t xml:space="preserve"> para a obtenção de nota</w:t>
      </w:r>
      <w:r>
        <w:rPr>
          <w:sz w:val="20"/>
          <w:szCs w:val="20"/>
        </w:rPr>
        <w:t>.</w:t>
      </w:r>
    </w:p>
    <w:p w14:paraId="4940EC4F" w14:textId="77777777" w:rsidR="00195F03" w:rsidRDefault="00195F03">
      <w:pPr>
        <w:ind w:left="4536"/>
        <w:jc w:val="both"/>
        <w:rPr>
          <w:sz w:val="20"/>
          <w:szCs w:val="20"/>
        </w:rPr>
      </w:pPr>
    </w:p>
    <w:p w14:paraId="5AB66C03" w14:textId="1F82657B" w:rsidR="006F24CA" w:rsidRDefault="006F24CA">
      <w:pPr>
        <w:ind w:left="4536"/>
        <w:jc w:val="both"/>
        <w:rPr>
          <w:sz w:val="20"/>
          <w:szCs w:val="20"/>
        </w:rPr>
      </w:pPr>
      <w:r>
        <w:rPr>
          <w:sz w:val="20"/>
          <w:szCs w:val="20"/>
        </w:rPr>
        <w:t>Orientador: Prof.</w:t>
      </w:r>
      <w:r w:rsidR="00751DE8">
        <w:rPr>
          <w:sz w:val="20"/>
          <w:szCs w:val="20"/>
        </w:rPr>
        <w:t xml:space="preserve"> </w:t>
      </w:r>
      <w:r w:rsidR="001F6A57">
        <w:rPr>
          <w:sz w:val="20"/>
          <w:szCs w:val="20"/>
        </w:rPr>
        <w:t>Heleno Cardoso</w:t>
      </w:r>
    </w:p>
    <w:p w14:paraId="235A9CB6" w14:textId="77777777" w:rsidR="006F24CA" w:rsidRPr="0076204E" w:rsidRDefault="006F24CA">
      <w:pPr>
        <w:spacing w:line="360" w:lineRule="auto"/>
        <w:jc w:val="center"/>
      </w:pPr>
    </w:p>
    <w:p w14:paraId="663AC1FD" w14:textId="77777777" w:rsidR="006F24CA" w:rsidRPr="0076204E" w:rsidRDefault="006F24CA">
      <w:pPr>
        <w:spacing w:line="360" w:lineRule="auto"/>
        <w:jc w:val="center"/>
      </w:pPr>
    </w:p>
    <w:p w14:paraId="7730F8DF" w14:textId="77777777" w:rsidR="006F24CA" w:rsidRPr="0076204E" w:rsidRDefault="006F24CA">
      <w:pPr>
        <w:spacing w:line="360" w:lineRule="auto"/>
        <w:jc w:val="center"/>
      </w:pPr>
    </w:p>
    <w:p w14:paraId="2CC88DC8" w14:textId="77777777" w:rsidR="006F24CA" w:rsidRPr="0076204E" w:rsidRDefault="006F24CA">
      <w:pPr>
        <w:spacing w:line="360" w:lineRule="auto"/>
        <w:jc w:val="center"/>
      </w:pPr>
    </w:p>
    <w:p w14:paraId="24F3F46B" w14:textId="77777777" w:rsidR="006F24CA" w:rsidRPr="0076204E" w:rsidRDefault="006F24CA">
      <w:pPr>
        <w:spacing w:line="360" w:lineRule="auto"/>
        <w:jc w:val="center"/>
      </w:pPr>
    </w:p>
    <w:p w14:paraId="3DF480A4" w14:textId="77777777" w:rsidR="006F24CA" w:rsidRPr="0076204E" w:rsidRDefault="006F24CA">
      <w:pPr>
        <w:spacing w:line="360" w:lineRule="auto"/>
        <w:jc w:val="center"/>
      </w:pPr>
    </w:p>
    <w:p w14:paraId="67F7F043" w14:textId="77777777" w:rsidR="006F24CA" w:rsidRPr="0076204E" w:rsidRDefault="006F24CA">
      <w:pPr>
        <w:spacing w:line="360" w:lineRule="auto"/>
        <w:jc w:val="center"/>
      </w:pPr>
    </w:p>
    <w:p w14:paraId="2DC92EA1" w14:textId="77777777" w:rsidR="006F24CA" w:rsidRPr="0076204E" w:rsidRDefault="006F24CA">
      <w:pPr>
        <w:spacing w:line="360" w:lineRule="auto"/>
        <w:jc w:val="center"/>
      </w:pPr>
    </w:p>
    <w:p w14:paraId="1A0EACBC" w14:textId="77777777" w:rsidR="006F24CA" w:rsidRPr="00195F03" w:rsidRDefault="006F24CA">
      <w:pPr>
        <w:spacing w:line="360" w:lineRule="auto"/>
        <w:jc w:val="center"/>
        <w:rPr>
          <w:sz w:val="38"/>
          <w:szCs w:val="38"/>
        </w:rPr>
      </w:pPr>
    </w:p>
    <w:p w14:paraId="40055E65" w14:textId="77777777" w:rsidR="006F24CA" w:rsidRDefault="00E2341F">
      <w:pPr>
        <w:spacing w:line="360" w:lineRule="auto"/>
        <w:jc w:val="center"/>
      </w:pPr>
      <w:r>
        <w:t>SALVADOR</w:t>
      </w:r>
    </w:p>
    <w:p w14:paraId="29032814" w14:textId="77777777" w:rsidR="006F24CA" w:rsidRDefault="006F24CA">
      <w:pPr>
        <w:spacing w:line="360" w:lineRule="auto"/>
        <w:jc w:val="center"/>
      </w:pPr>
      <w:r>
        <w:t>20</w:t>
      </w:r>
      <w:r w:rsidR="00DA15AE">
        <w:t>2</w:t>
      </w:r>
      <w:r w:rsidR="00E2341F">
        <w:t>5</w:t>
      </w:r>
    </w:p>
    <w:p w14:paraId="79254381" w14:textId="77777777" w:rsidR="00751DE8" w:rsidRDefault="00751DE8">
      <w:pPr>
        <w:spacing w:line="360" w:lineRule="auto"/>
        <w:jc w:val="center"/>
      </w:pPr>
    </w:p>
    <w:p w14:paraId="259BAD91" w14:textId="77777777" w:rsidR="00DD6980" w:rsidRDefault="00DD6980" w:rsidP="00DD6980">
      <w:pPr>
        <w:jc w:val="center"/>
        <w:rPr>
          <w:b/>
        </w:rPr>
      </w:pPr>
      <w:r>
        <w:rPr>
          <w:b/>
        </w:rPr>
        <w:lastRenderedPageBreak/>
        <w:t xml:space="preserve">SUMÁRIO </w:t>
      </w:r>
      <w:r>
        <w:rPr>
          <w:b/>
        </w:rPr>
        <w:tab/>
      </w:r>
    </w:p>
    <w:p w14:paraId="605E5756" w14:textId="77777777" w:rsidR="00DD6980" w:rsidRPr="00D95CF5" w:rsidRDefault="00DD6980" w:rsidP="00DD6980">
      <w:pPr>
        <w:tabs>
          <w:tab w:val="left" w:leader="dot" w:pos="8226"/>
        </w:tabs>
        <w:spacing w:before="160" w:after="160" w:line="360" w:lineRule="auto"/>
        <w:jc w:val="both"/>
        <w:rPr>
          <w:bCs w:val="0"/>
        </w:rPr>
      </w:pPr>
    </w:p>
    <w:p w14:paraId="1E4958E8" w14:textId="42667E90" w:rsidR="00DD6980" w:rsidRPr="00D95CF5" w:rsidRDefault="00DD6980" w:rsidP="00DD6980">
      <w:pPr>
        <w:pStyle w:val="TOC1"/>
        <w:tabs>
          <w:tab w:val="left" w:pos="709"/>
          <w:tab w:val="right" w:leader="dot" w:pos="9061"/>
        </w:tabs>
        <w:spacing w:before="160" w:after="160" w:line="360" w:lineRule="auto"/>
        <w:jc w:val="both"/>
        <w:rPr>
          <w:rFonts w:ascii="Arial" w:hAnsi="Arial" w:cs="Arial"/>
          <w:b/>
          <w:noProof/>
          <w:kern w:val="0"/>
          <w:sz w:val="24"/>
          <w:szCs w:val="24"/>
          <w:lang w:eastAsia="pt-BR"/>
        </w:rPr>
      </w:pPr>
      <w:r w:rsidRPr="00D95CF5">
        <w:rPr>
          <w:rFonts w:ascii="Arial" w:hAnsi="Arial" w:cs="Arial"/>
          <w:bCs/>
          <w:sz w:val="24"/>
          <w:szCs w:val="24"/>
        </w:rPr>
        <w:fldChar w:fldCharType="begin"/>
      </w:r>
      <w:r w:rsidRPr="00D95CF5">
        <w:rPr>
          <w:rFonts w:ascii="Arial" w:hAnsi="Arial" w:cs="Arial"/>
          <w:bCs/>
          <w:sz w:val="24"/>
          <w:szCs w:val="24"/>
        </w:rPr>
        <w:instrText xml:space="preserve"> TOC \o "1-3" \h \z \u </w:instrText>
      </w:r>
      <w:r w:rsidRPr="00D95CF5">
        <w:rPr>
          <w:rFonts w:ascii="Arial" w:hAnsi="Arial" w:cs="Arial"/>
          <w:bCs/>
          <w:sz w:val="24"/>
          <w:szCs w:val="24"/>
        </w:rPr>
        <w:fldChar w:fldCharType="separate"/>
      </w:r>
      <w:hyperlink w:anchor="_Toc57044842" w:history="1">
        <w:r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 xml:space="preserve">1 </w:t>
        </w:r>
        <w:r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ab/>
        </w:r>
        <w:r w:rsidR="000E120F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>INTRODUÇÃO</w:t>
        </w:r>
        <w:r w:rsidRPr="00D95CF5">
          <w:rPr>
            <w:rFonts w:ascii="Arial" w:hAnsi="Arial" w:cs="Arial"/>
            <w:bCs/>
            <w:noProof/>
            <w:webHidden/>
            <w:sz w:val="24"/>
            <w:szCs w:val="24"/>
          </w:rPr>
          <w:tab/>
        </w:r>
      </w:hyperlink>
      <w:r w:rsidR="005E7163" w:rsidRPr="00D95CF5"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  <w:t>4</w:t>
      </w:r>
    </w:p>
    <w:p w14:paraId="7EE48DE0" w14:textId="0F157CAB" w:rsidR="00DD6980" w:rsidRPr="00D95CF5" w:rsidRDefault="00DD6980" w:rsidP="00DD6980">
      <w:pPr>
        <w:pStyle w:val="TOC1"/>
        <w:tabs>
          <w:tab w:val="left" w:pos="709"/>
          <w:tab w:val="right" w:leader="dot" w:pos="9061"/>
        </w:tabs>
        <w:spacing w:before="160" w:after="160" w:line="360" w:lineRule="auto"/>
        <w:jc w:val="both"/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</w:pPr>
      <w:hyperlink w:anchor="_Toc57044845" w:history="1">
        <w:r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 xml:space="preserve">2 </w:t>
        </w:r>
        <w:r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ab/>
        </w:r>
        <w:r w:rsidR="000E120F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>OBJETIVO DO PROJETO</w:t>
        </w:r>
        <w:r w:rsidRPr="00D95CF5">
          <w:rPr>
            <w:rFonts w:ascii="Arial" w:hAnsi="Arial" w:cs="Arial"/>
            <w:bCs/>
            <w:noProof/>
            <w:webHidden/>
            <w:sz w:val="24"/>
            <w:szCs w:val="24"/>
          </w:rPr>
          <w:tab/>
        </w:r>
      </w:hyperlink>
      <w:r w:rsidR="00D95CF5" w:rsidRPr="00D95CF5"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  <w:t>5</w:t>
      </w:r>
    </w:p>
    <w:p w14:paraId="2123C329" w14:textId="45ADC6F9" w:rsidR="005E7163" w:rsidRPr="00D95CF5" w:rsidRDefault="00D95CF5" w:rsidP="005E7163">
      <w:pPr>
        <w:pStyle w:val="TOC1"/>
        <w:tabs>
          <w:tab w:val="left" w:pos="709"/>
          <w:tab w:val="right" w:leader="dot" w:pos="9061"/>
        </w:tabs>
        <w:spacing w:before="160" w:after="160" w:line="360" w:lineRule="auto"/>
        <w:jc w:val="both"/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</w:pPr>
      <w:hyperlink w:anchor="_Toc57044845" w:history="1">
        <w:r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>3</w:t>
        </w:r>
        <w:r w:rsidR="005E7163"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 xml:space="preserve"> </w:t>
        </w:r>
        <w:r w:rsidR="005E7163"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ab/>
        </w:r>
        <w:r w:rsidR="000E120F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>SISTEMA DE DETECÇÃO DE VAZAMENTOS</w:t>
        </w:r>
        <w:r w:rsidR="005E7163" w:rsidRPr="00D95CF5">
          <w:rPr>
            <w:rFonts w:ascii="Arial" w:hAnsi="Arial" w:cs="Arial"/>
            <w:bCs/>
            <w:noProof/>
            <w:webHidden/>
            <w:sz w:val="24"/>
            <w:szCs w:val="24"/>
          </w:rPr>
          <w:tab/>
        </w:r>
      </w:hyperlink>
      <w:r w:rsidRPr="00D95CF5"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  <w:t>6</w:t>
      </w:r>
    </w:p>
    <w:p w14:paraId="7402CE3D" w14:textId="77540A27" w:rsidR="005E7163" w:rsidRPr="00D95CF5" w:rsidRDefault="00D95CF5" w:rsidP="005E7163">
      <w:pPr>
        <w:pStyle w:val="TOC1"/>
        <w:tabs>
          <w:tab w:val="left" w:pos="709"/>
          <w:tab w:val="right" w:leader="dot" w:pos="9061"/>
        </w:tabs>
        <w:spacing w:before="160" w:after="160" w:line="360" w:lineRule="auto"/>
        <w:jc w:val="both"/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</w:pPr>
      <w:hyperlink w:anchor="_Toc57044845" w:history="1">
        <w:r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>4</w:t>
        </w:r>
        <w:r w:rsidR="005E7163"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 xml:space="preserve"> </w:t>
        </w:r>
        <w:r w:rsidR="005E7163"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ab/>
        </w:r>
        <w:r w:rsidR="000E120F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>SISTEMA URBANO DE CONTROLE DE SEMÁFOROS</w:t>
        </w:r>
        <w:r w:rsidR="005E7163" w:rsidRPr="00D95CF5">
          <w:rPr>
            <w:rFonts w:ascii="Arial" w:hAnsi="Arial" w:cs="Arial"/>
            <w:bCs/>
            <w:noProof/>
            <w:webHidden/>
            <w:sz w:val="24"/>
            <w:szCs w:val="24"/>
          </w:rPr>
          <w:tab/>
        </w:r>
      </w:hyperlink>
      <w:r w:rsidRPr="00D95CF5"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  <w:t>7</w:t>
      </w:r>
    </w:p>
    <w:p w14:paraId="2AAEEBE7" w14:textId="44CDFDFD" w:rsidR="005E7163" w:rsidRPr="00D95CF5" w:rsidRDefault="00D95CF5" w:rsidP="005E7163">
      <w:pPr>
        <w:pStyle w:val="TOC1"/>
        <w:tabs>
          <w:tab w:val="left" w:pos="709"/>
          <w:tab w:val="right" w:leader="dot" w:pos="9061"/>
        </w:tabs>
        <w:spacing w:before="160" w:after="160" w:line="360" w:lineRule="auto"/>
        <w:jc w:val="both"/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</w:pPr>
      <w:hyperlink w:anchor="_Toc57044845" w:history="1">
        <w:r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>5</w:t>
        </w:r>
        <w:r w:rsidR="005E7163"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 xml:space="preserve"> </w:t>
        </w:r>
        <w:r w:rsidR="005E7163"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ab/>
        </w:r>
        <w:r w:rsidR="000E120F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>CONCLUSÃO</w:t>
        </w:r>
        <w:r w:rsidR="005E7163" w:rsidRPr="00D95CF5">
          <w:rPr>
            <w:rFonts w:ascii="Arial" w:hAnsi="Arial" w:cs="Arial"/>
            <w:bCs/>
            <w:noProof/>
            <w:webHidden/>
            <w:sz w:val="24"/>
            <w:szCs w:val="24"/>
          </w:rPr>
          <w:tab/>
        </w:r>
      </w:hyperlink>
      <w:r w:rsidRPr="00D95CF5"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  <w:t>8</w:t>
      </w:r>
    </w:p>
    <w:p w14:paraId="0160B3BE" w14:textId="44840FDC" w:rsidR="006F24CA" w:rsidRPr="0034064A" w:rsidRDefault="00DD6980">
      <w:pPr>
        <w:pageBreakBefore/>
        <w:jc w:val="center"/>
        <w:rPr>
          <w:b/>
        </w:rPr>
      </w:pPr>
      <w:r w:rsidRPr="00D95CF5">
        <w:lastRenderedPageBreak/>
        <w:fldChar w:fldCharType="end"/>
      </w:r>
      <w:r w:rsidR="001F6A57">
        <w:rPr>
          <w:b/>
        </w:rPr>
        <w:t>INTRODUÇÃO</w:t>
      </w:r>
    </w:p>
    <w:p w14:paraId="75DC2410" w14:textId="77777777" w:rsidR="006F24CA" w:rsidRPr="0034064A" w:rsidRDefault="006F24CA" w:rsidP="0034064A">
      <w:pPr>
        <w:spacing w:before="160" w:after="160" w:line="360" w:lineRule="auto"/>
        <w:jc w:val="both"/>
        <w:rPr>
          <w:bCs w:val="0"/>
        </w:rPr>
      </w:pPr>
    </w:p>
    <w:p w14:paraId="196061D1" w14:textId="0BA3AA38" w:rsidR="006F24CA" w:rsidRDefault="001F6A57">
      <w:pPr>
        <w:spacing w:line="360" w:lineRule="auto"/>
        <w:jc w:val="both"/>
      </w:pPr>
      <w:r w:rsidRPr="001F6A57">
        <w:t>Este documento formaliza os requisitos para o Projeto de Extensão em Microcontroladores, desenvolvido para uma aplicação prática em cenários residenciais ou industriais. O projeto abrange o desenvolvimento e a simulação de dois sistemas distintos: um de Detecção de Vazamentos e outro de Controle Urbano de Semáforos, ambos baseados em microcontroladores.</w:t>
      </w:r>
      <w:r w:rsidR="006F24CA">
        <w:t>.</w:t>
      </w:r>
    </w:p>
    <w:p w14:paraId="21955270" w14:textId="77777777" w:rsidR="006F24CA" w:rsidRDefault="006F24CA">
      <w:pPr>
        <w:spacing w:line="360" w:lineRule="auto"/>
        <w:jc w:val="both"/>
      </w:pPr>
    </w:p>
    <w:p w14:paraId="22C13F59" w14:textId="60677359" w:rsidR="006F24CA" w:rsidRPr="001F6A57" w:rsidRDefault="001F6A57" w:rsidP="001F6A57">
      <w:pPr>
        <w:pageBreakBefore/>
        <w:jc w:val="center"/>
        <w:rPr>
          <w:b/>
          <w:color w:val="2F5496"/>
          <w:shd w:val="clear" w:color="auto" w:fill="FFFF00"/>
        </w:rPr>
      </w:pPr>
      <w:r>
        <w:rPr>
          <w:b/>
        </w:rPr>
        <w:lastRenderedPageBreak/>
        <w:t>OBJETIVO DO PROJETO</w:t>
      </w:r>
    </w:p>
    <w:p w14:paraId="50D7B266" w14:textId="77777777" w:rsidR="001F6A57" w:rsidRDefault="001F6A57" w:rsidP="001F6A57">
      <w:pPr>
        <w:spacing w:before="160" w:after="160" w:line="360" w:lineRule="auto"/>
        <w:jc w:val="both"/>
      </w:pPr>
    </w:p>
    <w:p w14:paraId="4BBDDE9F" w14:textId="7DE3CD1D" w:rsidR="006F24CA" w:rsidRDefault="001F6A57" w:rsidP="001F6A57">
      <w:pPr>
        <w:spacing w:before="160" w:after="160" w:line="360" w:lineRule="auto"/>
        <w:jc w:val="both"/>
      </w:pPr>
      <w:r>
        <w:t>O objetivo principal do projeto é desenvolver e apresentar um circuito funcional, físico ou simulado, que utilize microcontroladores em uma aplicação de mundo real, visando a prática e a aplicabilidade da engenharia.</w:t>
      </w:r>
      <w:r w:rsidR="006F24CA">
        <w:t>.</w:t>
      </w:r>
    </w:p>
    <w:p w14:paraId="4E126A3B" w14:textId="77777777" w:rsidR="006F24CA" w:rsidRDefault="006F24CA" w:rsidP="0034064A">
      <w:pPr>
        <w:spacing w:before="160" w:after="160" w:line="360" w:lineRule="auto"/>
        <w:jc w:val="both"/>
      </w:pPr>
    </w:p>
    <w:p w14:paraId="33822590" w14:textId="77777777" w:rsidR="006F24CA" w:rsidRDefault="006F24CA">
      <w:pPr>
        <w:spacing w:line="360" w:lineRule="auto"/>
        <w:jc w:val="both"/>
      </w:pPr>
    </w:p>
    <w:p w14:paraId="22E7CDC5" w14:textId="77777777" w:rsidR="006F24CA" w:rsidRDefault="006F24CA">
      <w:pPr>
        <w:spacing w:line="360" w:lineRule="auto"/>
        <w:jc w:val="both"/>
      </w:pPr>
    </w:p>
    <w:p w14:paraId="31CDCAD8" w14:textId="77777777" w:rsidR="006F24CA" w:rsidRDefault="006F24CA">
      <w:pPr>
        <w:spacing w:line="360" w:lineRule="auto"/>
        <w:jc w:val="both"/>
      </w:pPr>
    </w:p>
    <w:p w14:paraId="3EEB96DD" w14:textId="77777777" w:rsidR="006F24CA" w:rsidRDefault="006F24CA">
      <w:pPr>
        <w:spacing w:line="360" w:lineRule="auto"/>
        <w:jc w:val="both"/>
      </w:pPr>
    </w:p>
    <w:p w14:paraId="6F076051" w14:textId="77777777" w:rsidR="006F24CA" w:rsidRDefault="006F24CA">
      <w:pPr>
        <w:spacing w:line="360" w:lineRule="auto"/>
        <w:jc w:val="both"/>
      </w:pPr>
    </w:p>
    <w:p w14:paraId="090700EF" w14:textId="77777777" w:rsidR="006F24CA" w:rsidRDefault="006F24CA">
      <w:pPr>
        <w:spacing w:line="360" w:lineRule="auto"/>
        <w:jc w:val="both"/>
      </w:pPr>
    </w:p>
    <w:p w14:paraId="6CBB8DE3" w14:textId="77777777" w:rsidR="006F24CA" w:rsidRDefault="006F24CA">
      <w:pPr>
        <w:spacing w:line="360" w:lineRule="auto"/>
        <w:jc w:val="both"/>
      </w:pPr>
    </w:p>
    <w:p w14:paraId="723F3F17" w14:textId="77777777" w:rsidR="006F24CA" w:rsidRDefault="006F24CA">
      <w:pPr>
        <w:spacing w:line="360" w:lineRule="auto"/>
        <w:jc w:val="both"/>
      </w:pPr>
    </w:p>
    <w:p w14:paraId="7F64387B" w14:textId="77777777" w:rsidR="006F24CA" w:rsidRDefault="006F24CA">
      <w:pPr>
        <w:spacing w:line="360" w:lineRule="auto"/>
        <w:jc w:val="both"/>
      </w:pPr>
    </w:p>
    <w:p w14:paraId="42D7D2E0" w14:textId="77777777" w:rsidR="006F24CA" w:rsidRDefault="006F24CA">
      <w:pPr>
        <w:spacing w:line="360" w:lineRule="auto"/>
        <w:jc w:val="both"/>
      </w:pPr>
    </w:p>
    <w:p w14:paraId="6CC1AF84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5D775A7B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46D70084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413BAE01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298F4557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7863E06F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2AA60D9E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3F6533A6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287B4B8F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1D0E8824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518982BA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2368F582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0C9F5133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56FAC441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6D47CA53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36E24D1F" w14:textId="77777777" w:rsidR="001F6A57" w:rsidRDefault="001F6A57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7629D4C0" w14:textId="30D0D1F2" w:rsidR="006F24CA" w:rsidRDefault="001F6A57">
      <w:pPr>
        <w:jc w:val="center"/>
        <w:rPr>
          <w:b/>
        </w:rPr>
      </w:pPr>
      <w:r>
        <w:rPr>
          <w:b/>
        </w:rPr>
        <w:lastRenderedPageBreak/>
        <w:t>SISTEMA DE DETECÇÃO DE VAZAMENTOS</w:t>
      </w:r>
    </w:p>
    <w:p w14:paraId="6212FE95" w14:textId="77777777" w:rsidR="000E120F" w:rsidRDefault="000E120F">
      <w:pPr>
        <w:jc w:val="center"/>
        <w:rPr>
          <w:b/>
        </w:rPr>
      </w:pPr>
    </w:p>
    <w:p w14:paraId="3C63B13C" w14:textId="77777777" w:rsidR="000E120F" w:rsidRDefault="000E120F">
      <w:pPr>
        <w:jc w:val="center"/>
        <w:rPr>
          <w:b/>
        </w:rPr>
      </w:pPr>
    </w:p>
    <w:p w14:paraId="24CA53D6" w14:textId="77777777" w:rsidR="000E120F" w:rsidRDefault="000E120F" w:rsidP="000E120F">
      <w:pPr>
        <w:suppressAutoHyphens w:val="0"/>
        <w:spacing w:line="360" w:lineRule="auto"/>
        <w:jc w:val="both"/>
        <w:rPr>
          <w:bCs w:val="0"/>
        </w:rPr>
      </w:pPr>
      <w:r w:rsidRPr="000E120F">
        <w:rPr>
          <w:bCs w:val="0"/>
        </w:rPr>
        <w:t>O Sistema de Detecção de Vazamentos é concebido para a identificação precoce de gases ou fumaça, contribuindo para a segurança em ambientes diversos.</w:t>
      </w:r>
    </w:p>
    <w:p w14:paraId="420E3D1B" w14:textId="77777777" w:rsidR="000E120F" w:rsidRPr="000E120F" w:rsidRDefault="000E120F" w:rsidP="000E120F">
      <w:pPr>
        <w:suppressAutoHyphens w:val="0"/>
        <w:spacing w:line="360" w:lineRule="auto"/>
        <w:jc w:val="both"/>
        <w:rPr>
          <w:bCs w:val="0"/>
        </w:rPr>
      </w:pPr>
    </w:p>
    <w:p w14:paraId="00FF06BF" w14:textId="77777777" w:rsidR="000E120F" w:rsidRPr="000E120F" w:rsidRDefault="000E120F" w:rsidP="000E120F">
      <w:pPr>
        <w:suppressAutoHyphens w:val="0"/>
        <w:spacing w:line="360" w:lineRule="auto"/>
        <w:jc w:val="both"/>
        <w:rPr>
          <w:bCs w:val="0"/>
          <w:lang w:val="en-US"/>
        </w:rPr>
      </w:pPr>
      <w:r w:rsidRPr="000E120F">
        <w:rPr>
          <w:b/>
          <w:lang w:val="en-US"/>
        </w:rPr>
        <w:t>3.1 Requisitos Funcionais</w:t>
      </w:r>
    </w:p>
    <w:p w14:paraId="52B2843C" w14:textId="77777777" w:rsidR="000E120F" w:rsidRPr="000E120F" w:rsidRDefault="000E120F" w:rsidP="000E120F">
      <w:pPr>
        <w:numPr>
          <w:ilvl w:val="0"/>
          <w:numId w:val="13"/>
        </w:numPr>
        <w:suppressAutoHyphens w:val="0"/>
        <w:spacing w:line="360" w:lineRule="auto"/>
        <w:jc w:val="both"/>
        <w:rPr>
          <w:bCs w:val="0"/>
        </w:rPr>
      </w:pPr>
      <w:r w:rsidRPr="000E120F">
        <w:rPr>
          <w:bCs w:val="0"/>
        </w:rPr>
        <w:t>O sistema deve detectar a presença de gases inflamáveis ou fumaça.</w:t>
      </w:r>
    </w:p>
    <w:p w14:paraId="2587CA24" w14:textId="77777777" w:rsidR="000E120F" w:rsidRPr="000E120F" w:rsidRDefault="000E120F" w:rsidP="000E120F">
      <w:pPr>
        <w:numPr>
          <w:ilvl w:val="0"/>
          <w:numId w:val="13"/>
        </w:numPr>
        <w:suppressAutoHyphens w:val="0"/>
        <w:spacing w:line="360" w:lineRule="auto"/>
        <w:jc w:val="both"/>
        <w:rPr>
          <w:bCs w:val="0"/>
        </w:rPr>
      </w:pPr>
      <w:r w:rsidRPr="000E120F">
        <w:rPr>
          <w:bCs w:val="0"/>
        </w:rPr>
        <w:t>Deve acionar alertas visuais (LEDs) e sonoros (buzzer) imediatamente após a detecção.</w:t>
      </w:r>
    </w:p>
    <w:p w14:paraId="65628BEF" w14:textId="77777777" w:rsidR="000E120F" w:rsidRPr="000E120F" w:rsidRDefault="000E120F" w:rsidP="000E120F">
      <w:pPr>
        <w:numPr>
          <w:ilvl w:val="0"/>
          <w:numId w:val="13"/>
        </w:numPr>
        <w:suppressAutoHyphens w:val="0"/>
        <w:spacing w:line="360" w:lineRule="auto"/>
        <w:jc w:val="both"/>
        <w:rPr>
          <w:bCs w:val="0"/>
        </w:rPr>
      </w:pPr>
      <w:r w:rsidRPr="000E120F">
        <w:rPr>
          <w:bCs w:val="0"/>
        </w:rPr>
        <w:t>A ativação simultânea dos alertas visual e sonoro é mandatório para garantir a percepção do usuário.</w:t>
      </w:r>
    </w:p>
    <w:p w14:paraId="109F4D42" w14:textId="77777777" w:rsidR="000E120F" w:rsidRPr="000E120F" w:rsidRDefault="000E120F" w:rsidP="000E120F">
      <w:pPr>
        <w:numPr>
          <w:ilvl w:val="0"/>
          <w:numId w:val="13"/>
        </w:numPr>
        <w:suppressAutoHyphens w:val="0"/>
        <w:spacing w:line="360" w:lineRule="auto"/>
        <w:jc w:val="both"/>
        <w:rPr>
          <w:bCs w:val="0"/>
        </w:rPr>
      </w:pPr>
      <w:r w:rsidRPr="000E120F">
        <w:rPr>
          <w:bCs w:val="0"/>
        </w:rPr>
        <w:t>O microcontrolador Arduino Uno deve ser responsável pelo processamento dos dados do sensor e controle dos atuadores.</w:t>
      </w:r>
    </w:p>
    <w:p w14:paraId="4A639300" w14:textId="77777777" w:rsidR="000E120F" w:rsidRDefault="000E120F" w:rsidP="000E120F">
      <w:pPr>
        <w:numPr>
          <w:ilvl w:val="0"/>
          <w:numId w:val="13"/>
        </w:numPr>
        <w:suppressAutoHyphens w:val="0"/>
        <w:spacing w:line="360" w:lineRule="auto"/>
        <w:jc w:val="both"/>
        <w:rPr>
          <w:bCs w:val="0"/>
        </w:rPr>
      </w:pPr>
      <w:r w:rsidRPr="000E120F">
        <w:rPr>
          <w:bCs w:val="0"/>
        </w:rPr>
        <w:t>A simulação do circuito deve ser realizada na plataforma Tinkercad.</w:t>
      </w:r>
    </w:p>
    <w:p w14:paraId="52788AC4" w14:textId="77777777" w:rsidR="000E120F" w:rsidRPr="000E120F" w:rsidRDefault="000E120F" w:rsidP="000E120F">
      <w:pPr>
        <w:suppressAutoHyphens w:val="0"/>
        <w:spacing w:line="360" w:lineRule="auto"/>
        <w:jc w:val="both"/>
        <w:rPr>
          <w:bCs w:val="0"/>
        </w:rPr>
      </w:pPr>
    </w:p>
    <w:p w14:paraId="690B3F6A" w14:textId="77777777" w:rsidR="000E120F" w:rsidRPr="000E120F" w:rsidRDefault="000E120F" w:rsidP="000E120F">
      <w:pPr>
        <w:suppressAutoHyphens w:val="0"/>
        <w:spacing w:line="360" w:lineRule="auto"/>
        <w:jc w:val="both"/>
        <w:rPr>
          <w:bCs w:val="0"/>
          <w:lang w:val="en-US"/>
        </w:rPr>
      </w:pPr>
      <w:r w:rsidRPr="000E120F">
        <w:rPr>
          <w:b/>
          <w:lang w:val="en-US"/>
        </w:rPr>
        <w:t>3.2 Requisitos de Hardware</w:t>
      </w:r>
    </w:p>
    <w:p w14:paraId="6F8CAC3B" w14:textId="77777777" w:rsidR="000E120F" w:rsidRPr="000E120F" w:rsidRDefault="000E120F" w:rsidP="000E120F">
      <w:pPr>
        <w:numPr>
          <w:ilvl w:val="0"/>
          <w:numId w:val="14"/>
        </w:numPr>
        <w:suppressAutoHyphens w:val="0"/>
        <w:spacing w:line="360" w:lineRule="auto"/>
        <w:jc w:val="both"/>
        <w:rPr>
          <w:bCs w:val="0"/>
          <w:lang w:val="en-US"/>
        </w:rPr>
      </w:pPr>
      <w:r w:rsidRPr="000E120F">
        <w:rPr>
          <w:bCs w:val="0"/>
          <w:lang w:val="en-US"/>
        </w:rPr>
        <w:t>1 (um) Arduino Uno R3.</w:t>
      </w:r>
    </w:p>
    <w:p w14:paraId="02B854C4" w14:textId="77777777" w:rsidR="000E120F" w:rsidRPr="000E120F" w:rsidRDefault="000E120F" w:rsidP="000E120F">
      <w:pPr>
        <w:numPr>
          <w:ilvl w:val="0"/>
          <w:numId w:val="14"/>
        </w:numPr>
        <w:suppressAutoHyphens w:val="0"/>
        <w:spacing w:line="360" w:lineRule="auto"/>
        <w:jc w:val="both"/>
        <w:rPr>
          <w:bCs w:val="0"/>
        </w:rPr>
      </w:pPr>
      <w:r w:rsidRPr="000E120F">
        <w:rPr>
          <w:bCs w:val="0"/>
        </w:rPr>
        <w:t>1 (um) Sensor de gás (compatível com MQ-2 ou MQ-135).</w:t>
      </w:r>
    </w:p>
    <w:p w14:paraId="74988418" w14:textId="77777777" w:rsidR="000E120F" w:rsidRPr="000E120F" w:rsidRDefault="000E120F" w:rsidP="000E120F">
      <w:pPr>
        <w:numPr>
          <w:ilvl w:val="0"/>
          <w:numId w:val="14"/>
        </w:numPr>
        <w:suppressAutoHyphens w:val="0"/>
        <w:spacing w:line="360" w:lineRule="auto"/>
        <w:jc w:val="both"/>
        <w:rPr>
          <w:bCs w:val="0"/>
        </w:rPr>
      </w:pPr>
      <w:r w:rsidRPr="000E120F">
        <w:rPr>
          <w:bCs w:val="0"/>
        </w:rPr>
        <w:t>1 (um) LED Vermelho para indicação visual.</w:t>
      </w:r>
    </w:p>
    <w:p w14:paraId="1A1082F6" w14:textId="77777777" w:rsidR="000E120F" w:rsidRPr="000E120F" w:rsidRDefault="000E120F" w:rsidP="000E120F">
      <w:pPr>
        <w:numPr>
          <w:ilvl w:val="0"/>
          <w:numId w:val="14"/>
        </w:numPr>
        <w:suppressAutoHyphens w:val="0"/>
        <w:spacing w:line="360" w:lineRule="auto"/>
        <w:jc w:val="both"/>
        <w:rPr>
          <w:bCs w:val="0"/>
          <w:lang w:val="en-US"/>
        </w:rPr>
      </w:pPr>
      <w:r w:rsidRPr="000E120F">
        <w:rPr>
          <w:bCs w:val="0"/>
          <w:lang w:val="en-US"/>
        </w:rPr>
        <w:t>1 (um) Resistor de 100 Ω.</w:t>
      </w:r>
    </w:p>
    <w:p w14:paraId="067CD3B0" w14:textId="07B7A0CE" w:rsidR="000E120F" w:rsidRPr="000E120F" w:rsidRDefault="000E120F" w:rsidP="000E120F">
      <w:pPr>
        <w:numPr>
          <w:ilvl w:val="0"/>
          <w:numId w:val="14"/>
        </w:numPr>
        <w:suppressAutoHyphens w:val="0"/>
        <w:spacing w:line="360" w:lineRule="auto"/>
        <w:jc w:val="both"/>
        <w:rPr>
          <w:bCs w:val="0"/>
        </w:rPr>
      </w:pPr>
      <w:r w:rsidRPr="000E120F">
        <w:rPr>
          <w:bCs w:val="0"/>
        </w:rPr>
        <w:t>1 (um) Resistor de 10 k</w:t>
      </w:r>
      <w:r w:rsidRPr="000E120F">
        <w:rPr>
          <w:bCs w:val="0"/>
        </w:rPr>
        <w:t xml:space="preserve"> </w:t>
      </w:r>
      <w:r w:rsidRPr="000E120F">
        <w:rPr>
          <w:bCs w:val="0"/>
          <w:lang w:val="en-US"/>
        </w:rPr>
        <w:t>Ω</w:t>
      </w:r>
      <w:r w:rsidRPr="000E120F">
        <w:rPr>
          <w:bCs w:val="0"/>
        </w:rPr>
        <w:t>.</w:t>
      </w:r>
    </w:p>
    <w:p w14:paraId="7DD1C2E0" w14:textId="77777777" w:rsidR="000E120F" w:rsidRDefault="000E120F" w:rsidP="000E120F">
      <w:pPr>
        <w:numPr>
          <w:ilvl w:val="0"/>
          <w:numId w:val="14"/>
        </w:numPr>
        <w:suppressAutoHyphens w:val="0"/>
        <w:spacing w:line="360" w:lineRule="auto"/>
        <w:jc w:val="both"/>
        <w:rPr>
          <w:bCs w:val="0"/>
        </w:rPr>
      </w:pPr>
      <w:r w:rsidRPr="000E120F">
        <w:rPr>
          <w:bCs w:val="0"/>
        </w:rPr>
        <w:t>1 (um) Buzzer Piezo para alerta sonoro.</w:t>
      </w:r>
    </w:p>
    <w:p w14:paraId="71B7EE4C" w14:textId="77777777" w:rsidR="000E120F" w:rsidRPr="000E120F" w:rsidRDefault="000E120F" w:rsidP="000E120F">
      <w:pPr>
        <w:suppressAutoHyphens w:val="0"/>
        <w:spacing w:line="360" w:lineRule="auto"/>
        <w:jc w:val="both"/>
        <w:rPr>
          <w:bCs w:val="0"/>
        </w:rPr>
      </w:pPr>
    </w:p>
    <w:p w14:paraId="732E1790" w14:textId="77777777" w:rsidR="000E120F" w:rsidRPr="000E120F" w:rsidRDefault="000E120F" w:rsidP="000E120F">
      <w:pPr>
        <w:suppressAutoHyphens w:val="0"/>
        <w:spacing w:line="360" w:lineRule="auto"/>
        <w:jc w:val="both"/>
        <w:rPr>
          <w:bCs w:val="0"/>
          <w:lang w:val="en-US"/>
        </w:rPr>
      </w:pPr>
      <w:r w:rsidRPr="000E120F">
        <w:rPr>
          <w:b/>
          <w:lang w:val="en-US"/>
        </w:rPr>
        <w:t>3.3 Requisitos de Expansão (Potenciais)</w:t>
      </w:r>
    </w:p>
    <w:p w14:paraId="4A4AE9D2" w14:textId="77777777" w:rsidR="000E120F" w:rsidRPr="000E120F" w:rsidRDefault="000E120F" w:rsidP="000E120F">
      <w:pPr>
        <w:numPr>
          <w:ilvl w:val="0"/>
          <w:numId w:val="15"/>
        </w:numPr>
        <w:suppressAutoHyphens w:val="0"/>
        <w:spacing w:line="360" w:lineRule="auto"/>
        <w:jc w:val="both"/>
        <w:rPr>
          <w:bCs w:val="0"/>
        </w:rPr>
      </w:pPr>
      <w:r w:rsidRPr="000E120F">
        <w:rPr>
          <w:bCs w:val="0"/>
        </w:rPr>
        <w:t>Inclusão de módulos de comunicação (ex: Wi-Fi ESP8266, GSM) para conectividade remota.</w:t>
      </w:r>
    </w:p>
    <w:p w14:paraId="36F8F688" w14:textId="77777777" w:rsidR="000E120F" w:rsidRPr="000E120F" w:rsidRDefault="000E120F" w:rsidP="000E120F">
      <w:pPr>
        <w:numPr>
          <w:ilvl w:val="0"/>
          <w:numId w:val="15"/>
        </w:numPr>
        <w:suppressAutoHyphens w:val="0"/>
        <w:spacing w:line="360" w:lineRule="auto"/>
        <w:jc w:val="both"/>
        <w:rPr>
          <w:bCs w:val="0"/>
        </w:rPr>
      </w:pPr>
      <w:r w:rsidRPr="000E120F">
        <w:rPr>
          <w:bCs w:val="0"/>
        </w:rPr>
        <w:t>Capacidade de enviar notificações para smartphones ou sistemas de automação residencial.</w:t>
      </w:r>
    </w:p>
    <w:p w14:paraId="0FDD9ACC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1DA3A40F" w14:textId="77777777" w:rsidR="000E120F" w:rsidRDefault="000E120F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115AA745" w14:textId="77777777" w:rsidR="000E120F" w:rsidRDefault="000E120F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19EBDA55" w14:textId="77777777" w:rsidR="000E120F" w:rsidRDefault="000E120F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5AEFE508" w14:textId="77777777" w:rsidR="000E120F" w:rsidRDefault="000E120F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46EA6A62" w14:textId="20E9EEE1" w:rsidR="000E120F" w:rsidRDefault="000E120F">
      <w:pPr>
        <w:jc w:val="center"/>
        <w:rPr>
          <w:b/>
        </w:rPr>
      </w:pPr>
      <w:r w:rsidRPr="000E120F">
        <w:rPr>
          <w:b/>
        </w:rPr>
        <w:lastRenderedPageBreak/>
        <w:t>SISTEMA URBANO DE CONTROLE DE SEMÁFOROS</w:t>
      </w:r>
    </w:p>
    <w:p w14:paraId="48634D8D" w14:textId="77777777" w:rsidR="000E120F" w:rsidRDefault="000E120F">
      <w:pPr>
        <w:jc w:val="center"/>
        <w:rPr>
          <w:b/>
        </w:rPr>
      </w:pPr>
    </w:p>
    <w:p w14:paraId="4ED281DC" w14:textId="77777777" w:rsidR="000E120F" w:rsidRDefault="000E120F" w:rsidP="000E120F">
      <w:pPr>
        <w:spacing w:before="160" w:after="160" w:line="360" w:lineRule="auto"/>
        <w:jc w:val="both"/>
        <w:rPr>
          <w:bCs w:val="0"/>
        </w:rPr>
      </w:pPr>
      <w:r w:rsidRPr="000E120F">
        <w:rPr>
          <w:bCs w:val="0"/>
        </w:rPr>
        <w:t>O Sistema Urbano de Controle de Semáforos simula um controle de tráfego otimizado, incorporando funcionalidades para pedestres.</w:t>
      </w:r>
    </w:p>
    <w:p w14:paraId="5D0913A3" w14:textId="77777777" w:rsidR="000E120F" w:rsidRPr="000E120F" w:rsidRDefault="000E120F" w:rsidP="000E120F">
      <w:pPr>
        <w:spacing w:before="160" w:after="160" w:line="360" w:lineRule="auto"/>
        <w:jc w:val="both"/>
        <w:rPr>
          <w:bCs w:val="0"/>
        </w:rPr>
      </w:pPr>
    </w:p>
    <w:p w14:paraId="7CCCC05E" w14:textId="77777777" w:rsidR="000E120F" w:rsidRPr="000E120F" w:rsidRDefault="000E120F" w:rsidP="000E120F">
      <w:pPr>
        <w:spacing w:before="160" w:after="160" w:line="360" w:lineRule="auto"/>
        <w:jc w:val="both"/>
        <w:rPr>
          <w:bCs w:val="0"/>
          <w:lang w:val="en-US"/>
        </w:rPr>
      </w:pPr>
      <w:r w:rsidRPr="000E120F">
        <w:rPr>
          <w:b/>
          <w:lang w:val="en-US"/>
        </w:rPr>
        <w:t>4.1 Requisitos Funcionais</w:t>
      </w:r>
    </w:p>
    <w:p w14:paraId="55FCC21E" w14:textId="77777777" w:rsidR="000E120F" w:rsidRPr="000E120F" w:rsidRDefault="000E120F" w:rsidP="000E120F">
      <w:pPr>
        <w:numPr>
          <w:ilvl w:val="0"/>
          <w:numId w:val="16"/>
        </w:numPr>
        <w:spacing w:before="160" w:after="160" w:line="360" w:lineRule="auto"/>
        <w:jc w:val="both"/>
        <w:rPr>
          <w:bCs w:val="0"/>
        </w:rPr>
      </w:pPr>
      <w:r w:rsidRPr="000E120F">
        <w:rPr>
          <w:bCs w:val="0"/>
        </w:rPr>
        <w:t>O sistema deve operar semáforos de forma sincronizada com base em tempos predefinidos, em conformidade com padrões de sistemas urbanos brasileiros.</w:t>
      </w:r>
    </w:p>
    <w:p w14:paraId="5CAFEF5C" w14:textId="77777777" w:rsidR="000E120F" w:rsidRPr="000E120F" w:rsidRDefault="000E120F" w:rsidP="000E120F">
      <w:pPr>
        <w:numPr>
          <w:ilvl w:val="0"/>
          <w:numId w:val="16"/>
        </w:numPr>
        <w:spacing w:before="160" w:after="160" w:line="360" w:lineRule="auto"/>
        <w:jc w:val="both"/>
        <w:rPr>
          <w:bCs w:val="0"/>
        </w:rPr>
      </w:pPr>
      <w:r w:rsidRPr="000E120F">
        <w:rPr>
          <w:bCs w:val="0"/>
        </w:rPr>
        <w:t>Deve integrar um botão de acionamento para pedestres.</w:t>
      </w:r>
    </w:p>
    <w:p w14:paraId="647E7CED" w14:textId="77777777" w:rsidR="000E120F" w:rsidRPr="000E120F" w:rsidRDefault="000E120F" w:rsidP="000E120F">
      <w:pPr>
        <w:numPr>
          <w:ilvl w:val="0"/>
          <w:numId w:val="16"/>
        </w:numPr>
        <w:spacing w:before="160" w:after="160" w:line="360" w:lineRule="auto"/>
        <w:jc w:val="both"/>
        <w:rPr>
          <w:bCs w:val="0"/>
        </w:rPr>
      </w:pPr>
      <w:r w:rsidRPr="000E120F">
        <w:rPr>
          <w:bCs w:val="0"/>
        </w:rPr>
        <w:t>Ao ser pressionado, o botão do pedestre deve enviar um sinal para alterar temporariamente o fluxo de tráfego, priorizando a travessia de pedestres.</w:t>
      </w:r>
    </w:p>
    <w:p w14:paraId="638B8E80" w14:textId="77777777" w:rsidR="000E120F" w:rsidRPr="000E120F" w:rsidRDefault="000E120F" w:rsidP="000E120F">
      <w:pPr>
        <w:numPr>
          <w:ilvl w:val="0"/>
          <w:numId w:val="16"/>
        </w:numPr>
        <w:spacing w:before="160" w:after="160" w:line="360" w:lineRule="auto"/>
        <w:jc w:val="both"/>
        <w:rPr>
          <w:bCs w:val="0"/>
        </w:rPr>
      </w:pPr>
      <w:r w:rsidRPr="000E120F">
        <w:rPr>
          <w:bCs w:val="0"/>
        </w:rPr>
        <w:t>O sistema deve apresentar maior robustez e responsividade às necessidades de motoristas e pedestres.</w:t>
      </w:r>
    </w:p>
    <w:p w14:paraId="7BE6AEBF" w14:textId="77777777" w:rsidR="000E120F" w:rsidRPr="000E120F" w:rsidRDefault="000E120F" w:rsidP="000E120F">
      <w:pPr>
        <w:numPr>
          <w:ilvl w:val="0"/>
          <w:numId w:val="16"/>
        </w:numPr>
        <w:spacing w:before="160" w:after="160" w:line="360" w:lineRule="auto"/>
        <w:jc w:val="both"/>
        <w:rPr>
          <w:bCs w:val="0"/>
        </w:rPr>
      </w:pPr>
      <w:r w:rsidRPr="000E120F">
        <w:rPr>
          <w:bCs w:val="0"/>
        </w:rPr>
        <w:t>O controle de tempo pode ser fixo ou adaptativo.</w:t>
      </w:r>
    </w:p>
    <w:p w14:paraId="5BCAC4F4" w14:textId="77777777" w:rsidR="000E120F" w:rsidRPr="000E120F" w:rsidRDefault="000E120F" w:rsidP="000E120F">
      <w:pPr>
        <w:spacing w:before="160" w:after="160" w:line="360" w:lineRule="auto"/>
        <w:jc w:val="both"/>
        <w:rPr>
          <w:bCs w:val="0"/>
          <w:lang w:val="en-US"/>
        </w:rPr>
      </w:pPr>
      <w:r w:rsidRPr="000E120F">
        <w:rPr>
          <w:b/>
          <w:lang w:val="en-US"/>
        </w:rPr>
        <w:t>4.2 Requisitos de Hardware</w:t>
      </w:r>
    </w:p>
    <w:p w14:paraId="0CF2B051" w14:textId="77777777" w:rsidR="000E120F" w:rsidRPr="000E120F" w:rsidRDefault="000E120F" w:rsidP="000E120F">
      <w:pPr>
        <w:numPr>
          <w:ilvl w:val="0"/>
          <w:numId w:val="17"/>
        </w:numPr>
        <w:spacing w:before="160" w:after="160" w:line="360" w:lineRule="auto"/>
        <w:jc w:val="both"/>
        <w:rPr>
          <w:bCs w:val="0"/>
          <w:lang w:val="en-US"/>
        </w:rPr>
      </w:pPr>
      <w:r w:rsidRPr="000E120F">
        <w:rPr>
          <w:bCs w:val="0"/>
          <w:lang w:val="en-US"/>
        </w:rPr>
        <w:t>1 (um) Arduino Uno R3.</w:t>
      </w:r>
    </w:p>
    <w:p w14:paraId="5562C793" w14:textId="77777777" w:rsidR="000E120F" w:rsidRPr="000E120F" w:rsidRDefault="000E120F" w:rsidP="000E120F">
      <w:pPr>
        <w:numPr>
          <w:ilvl w:val="0"/>
          <w:numId w:val="17"/>
        </w:numPr>
        <w:spacing w:before="160" w:after="160" w:line="360" w:lineRule="auto"/>
        <w:jc w:val="both"/>
        <w:rPr>
          <w:bCs w:val="0"/>
        </w:rPr>
      </w:pPr>
      <w:r w:rsidRPr="000E120F">
        <w:rPr>
          <w:bCs w:val="0"/>
        </w:rPr>
        <w:t>4 (quatro) LEDs Vermelhos (para semáforos veiculares e de pedestres).</w:t>
      </w:r>
    </w:p>
    <w:p w14:paraId="498F3C6D" w14:textId="77777777" w:rsidR="000E120F" w:rsidRPr="000E120F" w:rsidRDefault="000E120F" w:rsidP="000E120F">
      <w:pPr>
        <w:numPr>
          <w:ilvl w:val="0"/>
          <w:numId w:val="17"/>
        </w:numPr>
        <w:spacing w:before="160" w:after="160" w:line="360" w:lineRule="auto"/>
        <w:jc w:val="both"/>
        <w:rPr>
          <w:bCs w:val="0"/>
        </w:rPr>
      </w:pPr>
      <w:r w:rsidRPr="000E120F">
        <w:rPr>
          <w:bCs w:val="0"/>
        </w:rPr>
        <w:t>1 (um) LED Amarelo (para semáforos veiculares).</w:t>
      </w:r>
    </w:p>
    <w:p w14:paraId="170DFC44" w14:textId="77777777" w:rsidR="000E120F" w:rsidRPr="000E120F" w:rsidRDefault="000E120F" w:rsidP="000E120F">
      <w:pPr>
        <w:numPr>
          <w:ilvl w:val="0"/>
          <w:numId w:val="17"/>
        </w:numPr>
        <w:spacing w:before="160" w:after="160" w:line="360" w:lineRule="auto"/>
        <w:jc w:val="both"/>
        <w:rPr>
          <w:bCs w:val="0"/>
        </w:rPr>
      </w:pPr>
      <w:r w:rsidRPr="000E120F">
        <w:rPr>
          <w:bCs w:val="0"/>
        </w:rPr>
        <w:t>4 (quatro) LEDs Verdes (para semáforos veiculares e de pedestres).</w:t>
      </w:r>
    </w:p>
    <w:p w14:paraId="0E9367F1" w14:textId="77777777" w:rsidR="000E120F" w:rsidRPr="000E120F" w:rsidRDefault="000E120F" w:rsidP="000E120F">
      <w:pPr>
        <w:numPr>
          <w:ilvl w:val="0"/>
          <w:numId w:val="17"/>
        </w:numPr>
        <w:spacing w:before="160" w:after="160" w:line="360" w:lineRule="auto"/>
        <w:jc w:val="both"/>
        <w:rPr>
          <w:bCs w:val="0"/>
        </w:rPr>
      </w:pPr>
      <w:r w:rsidRPr="000E120F">
        <w:rPr>
          <w:bCs w:val="0"/>
        </w:rPr>
        <w:t>1 (um) LED Laranja (conforme especificado no PPT).</w:t>
      </w:r>
    </w:p>
    <w:p w14:paraId="4807349C" w14:textId="77777777" w:rsidR="000E120F" w:rsidRPr="000E120F" w:rsidRDefault="000E120F" w:rsidP="000E120F">
      <w:pPr>
        <w:numPr>
          <w:ilvl w:val="0"/>
          <w:numId w:val="17"/>
        </w:numPr>
        <w:spacing w:before="160" w:after="160" w:line="360" w:lineRule="auto"/>
        <w:jc w:val="both"/>
        <w:rPr>
          <w:bCs w:val="0"/>
          <w:lang w:val="en-US"/>
        </w:rPr>
      </w:pPr>
      <w:r w:rsidRPr="000E120F">
        <w:rPr>
          <w:bCs w:val="0"/>
          <w:lang w:val="en-US"/>
        </w:rPr>
        <w:t>10 (dez) Resistores de 220 Ω.</w:t>
      </w:r>
    </w:p>
    <w:p w14:paraId="577A1704" w14:textId="77777777" w:rsidR="000E120F" w:rsidRPr="000E120F" w:rsidRDefault="000E120F" w:rsidP="000E120F">
      <w:pPr>
        <w:numPr>
          <w:ilvl w:val="0"/>
          <w:numId w:val="17"/>
        </w:numPr>
        <w:spacing w:before="160" w:after="160" w:line="360" w:lineRule="auto"/>
        <w:jc w:val="both"/>
        <w:rPr>
          <w:bCs w:val="0"/>
        </w:rPr>
      </w:pPr>
      <w:r w:rsidRPr="000E120F">
        <w:rPr>
          <w:bCs w:val="0"/>
        </w:rPr>
        <w:t>2 (dois) Botões (para acionamento de pedestres).</w:t>
      </w:r>
    </w:p>
    <w:p w14:paraId="01D1E633" w14:textId="412117E8" w:rsidR="000E120F" w:rsidRPr="000E120F" w:rsidRDefault="000E120F" w:rsidP="000E120F">
      <w:pPr>
        <w:numPr>
          <w:ilvl w:val="0"/>
          <w:numId w:val="17"/>
        </w:numPr>
        <w:spacing w:before="160" w:after="160" w:line="360" w:lineRule="auto"/>
        <w:jc w:val="both"/>
        <w:rPr>
          <w:bCs w:val="0"/>
        </w:rPr>
      </w:pPr>
      <w:r w:rsidRPr="000E120F">
        <w:rPr>
          <w:bCs w:val="0"/>
        </w:rPr>
        <w:t xml:space="preserve">2 (dois) Resistores de 10 </w:t>
      </w:r>
      <w:r w:rsidRPr="000E120F">
        <w:rPr>
          <w:bCs w:val="0"/>
          <w:lang w:val="en-US"/>
        </w:rPr>
        <w:t>Ω</w:t>
      </w:r>
      <w:r>
        <w:rPr>
          <w:bCs w:val="0"/>
          <w:lang w:val="en-US"/>
        </w:rPr>
        <w:t>.</w:t>
      </w:r>
    </w:p>
    <w:p w14:paraId="5CEE79F9" w14:textId="77777777" w:rsidR="006F24CA" w:rsidRPr="00451582" w:rsidRDefault="006F24CA" w:rsidP="00451582">
      <w:pPr>
        <w:spacing w:before="160" w:after="160" w:line="360" w:lineRule="auto"/>
        <w:jc w:val="both"/>
        <w:rPr>
          <w:bCs w:val="0"/>
        </w:rPr>
      </w:pPr>
    </w:p>
    <w:p w14:paraId="14F9C0C3" w14:textId="77777777" w:rsidR="006F24CA" w:rsidRDefault="006F24CA">
      <w:pPr>
        <w:suppressAutoHyphens w:val="0"/>
        <w:spacing w:line="360" w:lineRule="auto"/>
        <w:jc w:val="both"/>
        <w:rPr>
          <w:b/>
        </w:rPr>
      </w:pPr>
    </w:p>
    <w:p w14:paraId="4450CA6A" w14:textId="2D492780" w:rsidR="006F24CA" w:rsidRDefault="000E120F">
      <w:pPr>
        <w:suppressAutoHyphens w:val="0"/>
        <w:jc w:val="center"/>
        <w:rPr>
          <w:rFonts w:eastAsia="Calibri"/>
          <w:b/>
          <w:bCs w:val="0"/>
          <w:color w:val="000000"/>
          <w:lang w:eastAsia="en-US"/>
        </w:rPr>
      </w:pPr>
      <w:r>
        <w:rPr>
          <w:rFonts w:eastAsia="Calibri"/>
          <w:b/>
          <w:bCs w:val="0"/>
          <w:color w:val="000000"/>
          <w:lang w:eastAsia="en-US"/>
        </w:rPr>
        <w:lastRenderedPageBreak/>
        <w:t>CONCLUSÃO</w:t>
      </w:r>
    </w:p>
    <w:p w14:paraId="6A7210A2" w14:textId="77777777" w:rsidR="006F24CA" w:rsidRPr="00451582" w:rsidRDefault="006F24CA" w:rsidP="0034064A">
      <w:pPr>
        <w:suppressAutoHyphens w:val="0"/>
        <w:spacing w:before="160" w:after="160" w:line="360" w:lineRule="auto"/>
        <w:jc w:val="both"/>
        <w:rPr>
          <w:rFonts w:eastAsia="Calibri"/>
          <w:color w:val="000000"/>
          <w:lang w:eastAsia="en-US"/>
        </w:rPr>
      </w:pPr>
    </w:p>
    <w:p w14:paraId="64C0AAD1" w14:textId="2DD1A37D" w:rsidR="006F24CA" w:rsidRDefault="000E120F" w:rsidP="000E120F">
      <w:pPr>
        <w:suppressAutoHyphens w:val="0"/>
        <w:spacing w:before="160" w:after="160" w:line="360" w:lineRule="auto"/>
        <w:jc w:val="both"/>
      </w:pPr>
      <w:r w:rsidRPr="000E120F">
        <w:t>Os projetos descritos representam a aplicação prática de microcontroladores no desenvolvimento de soluções para a segurança e otimização de ambientes. A formalização desses requisitos é fundamental para guiar as próximas etapas de desenvolvimento e avaliação, garantindo a conformidade com os objetivos propostos.</w:t>
      </w:r>
    </w:p>
    <w:sectPr w:rsidR="006F24CA" w:rsidSect="000E120F">
      <w:headerReference w:type="default" r:id="rId8"/>
      <w:footerReference w:type="default" r:id="rId9"/>
      <w:pgSz w:w="11906" w:h="16838" w:code="9"/>
      <w:pgMar w:top="1701" w:right="1134" w:bottom="1134" w:left="1701" w:header="1134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A37F6" w14:textId="77777777" w:rsidR="00C00710" w:rsidRDefault="00C00710">
      <w:r>
        <w:separator/>
      </w:r>
    </w:p>
  </w:endnote>
  <w:endnote w:type="continuationSeparator" w:id="0">
    <w:p w14:paraId="315BCF45" w14:textId="77777777" w:rsidR="00C00710" w:rsidRDefault="00C00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tstream Vera Sans">
    <w:altName w:val="MS Mincho"/>
    <w:charset w:val="8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70CB5" w14:textId="77777777" w:rsidR="006F24CA" w:rsidRDefault="006F24CA">
    <w:pPr>
      <w:pStyle w:val="Footer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2B8D0" w14:textId="77777777" w:rsidR="00C00710" w:rsidRDefault="00C00710">
      <w:r>
        <w:separator/>
      </w:r>
    </w:p>
  </w:footnote>
  <w:footnote w:type="continuationSeparator" w:id="0">
    <w:p w14:paraId="634A520D" w14:textId="77777777" w:rsidR="00C00710" w:rsidRDefault="00C00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21321" w14:textId="77777777" w:rsidR="00D95CF5" w:rsidRDefault="00D95CF5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554C1A9" w14:textId="77777777" w:rsidR="006F24CA" w:rsidRDefault="006F24C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4160019"/>
    <w:lvl w:ilvl="0">
      <w:start w:val="1"/>
      <w:numFmt w:val="lowerLetter"/>
      <w:lvlText w:val="%1."/>
      <w:lvlJc w:val="left"/>
      <w:pPr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FD1752A"/>
    <w:multiLevelType w:val="multilevel"/>
    <w:tmpl w:val="2EE4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41425"/>
    <w:multiLevelType w:val="multilevel"/>
    <w:tmpl w:val="EDD0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67EB7"/>
    <w:multiLevelType w:val="multilevel"/>
    <w:tmpl w:val="F4A8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F7756"/>
    <w:multiLevelType w:val="multilevel"/>
    <w:tmpl w:val="E632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2670E"/>
    <w:multiLevelType w:val="multilevel"/>
    <w:tmpl w:val="B94E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91F68"/>
    <w:multiLevelType w:val="hybridMultilevel"/>
    <w:tmpl w:val="115A28A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86802"/>
    <w:multiLevelType w:val="multilevel"/>
    <w:tmpl w:val="CF2A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26B60"/>
    <w:multiLevelType w:val="multilevel"/>
    <w:tmpl w:val="117C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D1B15"/>
    <w:multiLevelType w:val="multilevel"/>
    <w:tmpl w:val="5ED4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473F0"/>
    <w:multiLevelType w:val="hybridMultilevel"/>
    <w:tmpl w:val="14707B0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2645F"/>
    <w:multiLevelType w:val="hybridMultilevel"/>
    <w:tmpl w:val="B76C4EB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0240A1"/>
    <w:multiLevelType w:val="hybridMultilevel"/>
    <w:tmpl w:val="6866A70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B141C"/>
    <w:multiLevelType w:val="multilevel"/>
    <w:tmpl w:val="4230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69696">
    <w:abstractNumId w:val="0"/>
  </w:num>
  <w:num w:numId="2" w16cid:durableId="618561338">
    <w:abstractNumId w:val="1"/>
  </w:num>
  <w:num w:numId="3" w16cid:durableId="471096198">
    <w:abstractNumId w:val="2"/>
  </w:num>
  <w:num w:numId="4" w16cid:durableId="2132818699">
    <w:abstractNumId w:val="3"/>
  </w:num>
  <w:num w:numId="5" w16cid:durableId="1439258112">
    <w:abstractNumId w:val="9"/>
  </w:num>
  <w:num w:numId="6" w16cid:durableId="228659603">
    <w:abstractNumId w:val="13"/>
  </w:num>
  <w:num w:numId="7" w16cid:durableId="1596551495">
    <w:abstractNumId w:val="14"/>
  </w:num>
  <w:num w:numId="8" w16cid:durableId="1948848079">
    <w:abstractNumId w:val="15"/>
  </w:num>
  <w:num w:numId="9" w16cid:durableId="414329975">
    <w:abstractNumId w:val="10"/>
  </w:num>
  <w:num w:numId="10" w16cid:durableId="352614433">
    <w:abstractNumId w:val="16"/>
  </w:num>
  <w:num w:numId="11" w16cid:durableId="1667633945">
    <w:abstractNumId w:val="12"/>
  </w:num>
  <w:num w:numId="12" w16cid:durableId="1288854584">
    <w:abstractNumId w:val="5"/>
  </w:num>
  <w:num w:numId="13" w16cid:durableId="716707814">
    <w:abstractNumId w:val="8"/>
  </w:num>
  <w:num w:numId="14" w16cid:durableId="2016767628">
    <w:abstractNumId w:val="6"/>
  </w:num>
  <w:num w:numId="15" w16cid:durableId="317660716">
    <w:abstractNumId w:val="11"/>
  </w:num>
  <w:num w:numId="16" w16cid:durableId="554199415">
    <w:abstractNumId w:val="4"/>
  </w:num>
  <w:num w:numId="17" w16cid:durableId="19490450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2341"/>
    <w:rsid w:val="00024025"/>
    <w:rsid w:val="00036292"/>
    <w:rsid w:val="0005060A"/>
    <w:rsid w:val="000E120F"/>
    <w:rsid w:val="00131E40"/>
    <w:rsid w:val="001953CA"/>
    <w:rsid w:val="00195F03"/>
    <w:rsid w:val="001B0D4D"/>
    <w:rsid w:val="001C4AA7"/>
    <w:rsid w:val="001F6A57"/>
    <w:rsid w:val="00213852"/>
    <w:rsid w:val="00220AFF"/>
    <w:rsid w:val="00247D92"/>
    <w:rsid w:val="0027549B"/>
    <w:rsid w:val="00290F0F"/>
    <w:rsid w:val="0034064A"/>
    <w:rsid w:val="003A498E"/>
    <w:rsid w:val="003C0C0B"/>
    <w:rsid w:val="003D2D36"/>
    <w:rsid w:val="003F5109"/>
    <w:rsid w:val="00451582"/>
    <w:rsid w:val="00485ADE"/>
    <w:rsid w:val="004A2341"/>
    <w:rsid w:val="004D5798"/>
    <w:rsid w:val="005413B0"/>
    <w:rsid w:val="005B465E"/>
    <w:rsid w:val="005E7163"/>
    <w:rsid w:val="00621EA1"/>
    <w:rsid w:val="00683494"/>
    <w:rsid w:val="006C41B9"/>
    <w:rsid w:val="006F24CA"/>
    <w:rsid w:val="006F4D54"/>
    <w:rsid w:val="007336FD"/>
    <w:rsid w:val="00751DE8"/>
    <w:rsid w:val="0076204E"/>
    <w:rsid w:val="007B6077"/>
    <w:rsid w:val="00802DDA"/>
    <w:rsid w:val="00874BCF"/>
    <w:rsid w:val="008916AE"/>
    <w:rsid w:val="009343D4"/>
    <w:rsid w:val="00961C97"/>
    <w:rsid w:val="009964B3"/>
    <w:rsid w:val="009B1780"/>
    <w:rsid w:val="00A261C3"/>
    <w:rsid w:val="00A63229"/>
    <w:rsid w:val="00A6676C"/>
    <w:rsid w:val="00AC273C"/>
    <w:rsid w:val="00B01B93"/>
    <w:rsid w:val="00B11E6C"/>
    <w:rsid w:val="00B56929"/>
    <w:rsid w:val="00BB1FFB"/>
    <w:rsid w:val="00C00710"/>
    <w:rsid w:val="00C64888"/>
    <w:rsid w:val="00C968E8"/>
    <w:rsid w:val="00D77A4E"/>
    <w:rsid w:val="00D81FE4"/>
    <w:rsid w:val="00D95CF5"/>
    <w:rsid w:val="00DA15AE"/>
    <w:rsid w:val="00DD6980"/>
    <w:rsid w:val="00DE2E39"/>
    <w:rsid w:val="00DE730B"/>
    <w:rsid w:val="00E2341F"/>
    <w:rsid w:val="00E26A03"/>
    <w:rsid w:val="00E54712"/>
    <w:rsid w:val="00EB6BC7"/>
    <w:rsid w:val="00EC57C4"/>
    <w:rsid w:val="00F35387"/>
    <w:rsid w:val="00F87CA3"/>
    <w:rsid w:val="00FF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C7E7105"/>
  <w15:chartTrackingRefBased/>
  <w15:docId w15:val="{8C603128-0D2E-46AF-9765-9C903FD3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A57"/>
    <w:pPr>
      <w:suppressAutoHyphens/>
    </w:pPr>
    <w:rPr>
      <w:rFonts w:ascii="Arial" w:hAnsi="Arial" w:cs="Arial"/>
      <w:bCs/>
      <w:kern w:val="1"/>
      <w:sz w:val="24"/>
      <w:szCs w:val="24"/>
      <w:lang w:val="pt-BR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hAnsi="Cambria" w:cs="Times New Roman"/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Cambria" w:hAnsi="Cambria" w:cs="Times New Roman"/>
      <w:b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hAnsi="Cambria" w:cs="Times New Roman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Fontepargpadro3">
    <w:name w:val="Fonte parág. padrão3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customStyle="1" w:styleId="Caracteresdenotaderodap">
    <w:name w:val="Caracteres de nota de rodapé"/>
    <w:rPr>
      <w:vertAlign w:val="superscript"/>
    </w:rPr>
  </w:style>
  <w:style w:type="character" w:styleId="PageNumber">
    <w:name w:val="page number"/>
    <w:basedOn w:val="Fontepargpadro1"/>
  </w:style>
  <w:style w:type="character" w:customStyle="1" w:styleId="Ttulo1Char">
    <w:name w:val="Título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TextodebaloChar">
    <w:name w:val="Texto de balão Char"/>
    <w:rPr>
      <w:rFonts w:ascii="Tahoma" w:hAnsi="Tahoma" w:cs="Tahoma"/>
      <w:bCs/>
      <w:sz w:val="16"/>
      <w:szCs w:val="16"/>
    </w:rPr>
  </w:style>
  <w:style w:type="character" w:customStyle="1" w:styleId="CabealhoChar">
    <w:name w:val="Cabeçalho Char"/>
    <w:rPr>
      <w:rFonts w:ascii="Arial" w:hAnsi="Arial" w:cs="Arial"/>
      <w:bCs/>
      <w:sz w:val="24"/>
      <w:szCs w:val="24"/>
    </w:rPr>
  </w:style>
  <w:style w:type="character" w:customStyle="1" w:styleId="Refdenotaderodap1">
    <w:name w:val="Ref. de nota de rodapé1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Refdenotadefim1">
    <w:name w:val="Ref. de nota de fim1"/>
    <w:rPr>
      <w:vertAlign w:val="superscript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rPr>
      <w:rFonts w:ascii="Arial" w:hAnsi="Arial" w:cs="Arial"/>
      <w:bCs/>
      <w:lang w:eastAsia="zh-CN"/>
    </w:rPr>
  </w:style>
  <w:style w:type="character" w:customStyle="1" w:styleId="AssuntodocomentrioChar">
    <w:name w:val="Assunto do comentário Char"/>
    <w:rPr>
      <w:rFonts w:ascii="Arial" w:hAnsi="Arial" w:cs="Arial"/>
      <w:b/>
      <w:bCs/>
      <w:lang w:eastAsia="zh-CN"/>
    </w:rPr>
  </w:style>
  <w:style w:type="character" w:styleId="Hyperlink">
    <w:name w:val="Hyperlink"/>
    <w:uiPriority w:val="99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customStyle="1" w:styleId="Refdenotaderodap2">
    <w:name w:val="Ref. de nota de rodapé2"/>
    <w:rPr>
      <w:vertAlign w:val="superscript"/>
    </w:rPr>
  </w:style>
  <w:style w:type="character" w:customStyle="1" w:styleId="Refdenotadefim2">
    <w:name w:val="Ref. de nota de fim2"/>
    <w:rPr>
      <w:vertAlign w:val="superscript"/>
    </w:rPr>
  </w:style>
  <w:style w:type="character" w:customStyle="1" w:styleId="Refdecomentrio2">
    <w:name w:val="Ref. de comentário2"/>
    <w:rPr>
      <w:sz w:val="16"/>
      <w:szCs w:val="16"/>
    </w:rPr>
  </w:style>
  <w:style w:type="character" w:customStyle="1" w:styleId="TextodecomentrioChar1">
    <w:name w:val="Texto de comentário Char1"/>
    <w:rPr>
      <w:rFonts w:ascii="Arial" w:hAnsi="Arial" w:cs="Arial"/>
      <w:bCs/>
      <w:lang w:eastAsia="zh-CN"/>
    </w:r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CorpodetextoChar">
    <w:name w:val="Corpo de texto Char"/>
    <w:rPr>
      <w:rFonts w:ascii="Arial" w:hAnsi="Arial" w:cs="Arial"/>
      <w:bCs/>
      <w:sz w:val="24"/>
      <w:szCs w:val="24"/>
      <w:lang w:eastAsia="zh-CN"/>
    </w:rPr>
  </w:style>
  <w:style w:type="character" w:customStyle="1" w:styleId="Ttulo3Char">
    <w:name w:val="Título 3 Char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customStyle="1" w:styleId="Ttulo3">
    <w:name w:val="Título3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pPr>
      <w:autoSpaceDE w:val="0"/>
      <w:jc w:val="center"/>
    </w:pPr>
    <w:rPr>
      <w:rFonts w:ascii="Times New Roman" w:eastAsia="Calibri" w:hAnsi="Times New Roman" w:cs="Times New Roman"/>
      <w:b/>
      <w:bCs w:val="0"/>
      <w:sz w:val="20"/>
      <w:szCs w:val="22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2">
    <w:name w:val="Título2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FootnoteText">
    <w:name w:val="footnote text"/>
    <w:basedOn w:val="Normal"/>
    <w:rPr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 w:cs="Times New Roman"/>
      <w:bCs w:val="0"/>
      <w:sz w:val="22"/>
      <w:szCs w:val="22"/>
    </w:rPr>
  </w:style>
  <w:style w:type="paragraph" w:styleId="TOCHeading">
    <w:name w:val="TOC Heading"/>
    <w:basedOn w:val="Heading1"/>
    <w:next w:val="Normal"/>
    <w:qFormat/>
    <w:pPr>
      <w:keepLines/>
      <w:numPr>
        <w:numId w:val="0"/>
      </w:numPr>
      <w:spacing w:before="480" w:after="0" w:line="276" w:lineRule="auto"/>
    </w:pPr>
    <w:rPr>
      <w:color w:val="365F91"/>
      <w:sz w:val="28"/>
      <w:szCs w:val="28"/>
    </w:rPr>
  </w:style>
  <w:style w:type="paragraph" w:styleId="TOC2">
    <w:name w:val="toc 2"/>
    <w:basedOn w:val="Normal"/>
    <w:next w:val="Normal"/>
    <w:uiPriority w:val="39"/>
    <w:pPr>
      <w:spacing w:after="100" w:line="276" w:lineRule="auto"/>
      <w:ind w:left="220"/>
    </w:pPr>
    <w:rPr>
      <w:rFonts w:ascii="Calibri" w:hAnsi="Calibri" w:cs="Times New Roman"/>
      <w:bCs w:val="0"/>
      <w:sz w:val="22"/>
      <w:szCs w:val="22"/>
    </w:rPr>
  </w:style>
  <w:style w:type="paragraph" w:styleId="TOC1">
    <w:name w:val="toc 1"/>
    <w:basedOn w:val="Normal"/>
    <w:next w:val="Normal"/>
    <w:uiPriority w:val="39"/>
    <w:pPr>
      <w:spacing w:after="100" w:line="276" w:lineRule="auto"/>
    </w:pPr>
    <w:rPr>
      <w:rFonts w:ascii="Calibri" w:hAnsi="Calibri" w:cs="Times New Roman"/>
      <w:bCs w:val="0"/>
      <w:sz w:val="22"/>
      <w:szCs w:val="22"/>
    </w:rPr>
  </w:style>
  <w:style w:type="paragraph" w:styleId="TOC3">
    <w:name w:val="toc 3"/>
    <w:basedOn w:val="Normal"/>
    <w:next w:val="Normal"/>
    <w:uiPriority w:val="39"/>
    <w:pPr>
      <w:spacing w:after="100" w:line="276" w:lineRule="auto"/>
      <w:ind w:left="440"/>
    </w:pPr>
    <w:rPr>
      <w:rFonts w:ascii="Calibri" w:hAnsi="Calibri" w:cs="Times New Roman"/>
      <w:bCs w:val="0"/>
      <w:sz w:val="22"/>
      <w:szCs w:val="2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Padro">
    <w:name w:val="Padrão"/>
    <w:pPr>
      <w:widowControl w:val="0"/>
      <w:suppressAutoHyphens/>
      <w:spacing w:line="100" w:lineRule="atLeast"/>
    </w:pPr>
    <w:rPr>
      <w:rFonts w:eastAsia="Bitstream Vera Sans"/>
      <w:color w:val="00000A"/>
      <w:kern w:val="1"/>
      <w:sz w:val="24"/>
      <w:szCs w:val="24"/>
      <w:lang w:val="pt-BR" w:eastAsia="zh-CN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CommentSubject">
    <w:name w:val="annotation subject"/>
    <w:basedOn w:val="Textodecomentrio1"/>
    <w:next w:val="Textodecomentrio1"/>
    <w:rPr>
      <w:b/>
    </w:rPr>
  </w:style>
  <w:style w:type="paragraph" w:customStyle="1" w:styleId="Textodecomentrio2">
    <w:name w:val="Texto de comentário2"/>
    <w:basedOn w:val="Normal"/>
    <w:rPr>
      <w:sz w:val="20"/>
      <w:szCs w:val="20"/>
    </w:rPr>
  </w:style>
  <w:style w:type="character" w:styleId="UnresolvedMention">
    <w:name w:val="Unresolved Mention"/>
    <w:uiPriority w:val="99"/>
    <w:semiHidden/>
    <w:unhideWhenUsed/>
    <w:rsid w:val="001C4AA7"/>
    <w:rPr>
      <w:color w:val="605E5C"/>
      <w:shd w:val="clear" w:color="auto" w:fill="E1DFDD"/>
    </w:rPr>
  </w:style>
  <w:style w:type="paragraph" w:customStyle="1" w:styleId="Default">
    <w:name w:val="Default"/>
    <w:rsid w:val="007B6077"/>
    <w:pPr>
      <w:autoSpaceDE w:val="0"/>
      <w:autoSpaceDN w:val="0"/>
      <w:adjustRightInd w:val="0"/>
    </w:pPr>
    <w:rPr>
      <w:color w:val="000000"/>
      <w:sz w:val="24"/>
      <w:szCs w:val="24"/>
      <w:lang w:val="pt-BR" w:eastAsia="pt-BR"/>
    </w:rPr>
  </w:style>
  <w:style w:type="character" w:customStyle="1" w:styleId="HeaderChar">
    <w:name w:val="Header Char"/>
    <w:link w:val="Header"/>
    <w:uiPriority w:val="99"/>
    <w:rsid w:val="00DD6980"/>
    <w:rPr>
      <w:rFonts w:ascii="Arial" w:hAnsi="Arial" w:cs="Arial"/>
      <w:bCs/>
      <w:kern w:val="1"/>
      <w:sz w:val="24"/>
      <w:szCs w:val="24"/>
      <w:lang w:val="pt-B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7EDB0-76FC-4C2C-8F02-0B50B0B0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614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Modelo_Trabalho_Apresentado_Disciplina_Graduacao</vt:lpstr>
      <vt:lpstr>Modelo_Trabalho_Apresentado_Disciplina_Graduacao</vt:lpstr>
    </vt:vector>
  </TitlesOfParts>
  <Company/>
  <LinksUpToDate>false</LinksUpToDate>
  <CharactersWithSpaces>4106</CharactersWithSpaces>
  <SharedDoc>false</SharedDoc>
  <HLinks>
    <vt:vector size="36" baseType="variant">
      <vt:variant>
        <vt:i4>1638453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_Toc57044845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_Toc57044845</vt:lpwstr>
      </vt:variant>
      <vt:variant>
        <vt:i4>1638453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_Toc57044845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_Toc57044845</vt:lpwstr>
      </vt:variant>
      <vt:variant>
        <vt:i4>1638453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_Toc57044845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_Toc57044842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Modelo_Trabalho_Apresentado_Disciplina_Graduacao</dc:title>
  <dc:subject/>
  <dc:creator>USER</dc:creator>
  <cp:keywords/>
  <dc:description/>
  <cp:lastModifiedBy>Mizael Leite Ferreira</cp:lastModifiedBy>
  <cp:revision>3</cp:revision>
  <cp:lastPrinted>2020-11-24T13:31:00Z</cp:lastPrinted>
  <dcterms:created xsi:type="dcterms:W3CDTF">2025-05-28T19:06:00Z</dcterms:created>
  <dcterms:modified xsi:type="dcterms:W3CDTF">2025-06-10T14:16:00Z</dcterms:modified>
</cp:coreProperties>
</file>